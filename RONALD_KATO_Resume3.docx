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0"/>
        <w:gridCol w:w="8560"/>
      </w:tblGrid>
      <w:tr w:rsidR="00564131" w14:paraId="3BFA6E96" w14:textId="77777777">
        <w:trPr>
          <w:trHeight w:val="15200"/>
          <w:tblCellSpacing w:w="0" w:type="dxa"/>
          <w:hidden/>
        </w:trPr>
        <w:tc>
          <w:tcPr>
            <w:tcW w:w="3680" w:type="dxa"/>
            <w:shd w:val="clear" w:color="auto" w:fill="576D7B"/>
            <w:tcMar>
              <w:top w:w="300" w:type="dxa"/>
              <w:left w:w="0" w:type="dxa"/>
              <w:bottom w:w="300" w:type="dxa"/>
              <w:right w:w="0" w:type="dxa"/>
            </w:tcMar>
            <w:hideMark/>
          </w:tcPr>
          <w:p w14:paraId="4B1A9330" w14:textId="77777777" w:rsidR="00564131" w:rsidRDefault="00000000">
            <w:pPr>
              <w:pStyle w:val="divdocumentleft-boxsectionnth-child1sectiongapdiv"/>
              <w:spacing w:line="400" w:lineRule="atLeast"/>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p w14:paraId="558D744C" w14:textId="77777777" w:rsidR="00564131" w:rsidRDefault="00000000">
            <w:pPr>
              <w:pStyle w:val="divdocumentname"/>
              <w:pBdr>
                <w:bottom w:val="none" w:sz="0" w:space="0" w:color="auto"/>
              </w:pBdr>
              <w:ind w:left="300" w:right="300"/>
              <w:rPr>
                <w:rStyle w:val="divdocumentleft-box"/>
                <w:rFonts w:ascii="Century Gothic" w:eastAsia="Century Gothic" w:hAnsi="Century Gothic" w:cs="Century Gothic"/>
                <w:shd w:val="clear" w:color="auto" w:fill="auto"/>
              </w:rPr>
            </w:pPr>
            <w:r>
              <w:rPr>
                <w:rStyle w:val="span"/>
                <w:rFonts w:ascii="Century Gothic" w:eastAsia="Century Gothic" w:hAnsi="Century Gothic" w:cs="Century Gothic"/>
              </w:rPr>
              <w:t>RONALD</w:t>
            </w:r>
            <w:r>
              <w:rPr>
                <w:rStyle w:val="divdocumentleft-box"/>
                <w:rFonts w:ascii="Century Gothic" w:eastAsia="Century Gothic" w:hAnsi="Century Gothic" w:cs="Century Gothic"/>
                <w:shd w:val="clear" w:color="auto" w:fill="auto"/>
              </w:rPr>
              <w:t xml:space="preserve"> </w:t>
            </w:r>
            <w:r>
              <w:rPr>
                <w:rStyle w:val="span"/>
                <w:rFonts w:ascii="Century Gothic" w:eastAsia="Century Gothic" w:hAnsi="Century Gothic" w:cs="Century Gothic"/>
              </w:rPr>
              <w:t>KATO</w:t>
            </w:r>
          </w:p>
          <w:p w14:paraId="2EB37BF9" w14:textId="3CAE64D4" w:rsidR="00564131" w:rsidRDefault="0036143C">
            <w:pPr>
              <w:pStyle w:val="documentresumeTitle"/>
              <w:spacing w:line="360" w:lineRule="atLeast"/>
              <w:ind w:left="300" w:right="300"/>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Progressing with person Projects.</w:t>
            </w:r>
          </w:p>
          <w:p w14:paraId="36A7DCAB" w14:textId="77777777" w:rsidR="00564131" w:rsidRDefault="00000000">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564131" w14:paraId="291FE2A1" w14:textId="77777777">
              <w:trPr>
                <w:tblCellSpacing w:w="0" w:type="dxa"/>
              </w:trPr>
              <w:tc>
                <w:tcPr>
                  <w:tcW w:w="5000" w:type="pct"/>
                  <w:shd w:val="clear" w:color="auto" w:fill="465762"/>
                  <w:tcMar>
                    <w:top w:w="60" w:type="dxa"/>
                    <w:left w:w="80" w:type="dxa"/>
                    <w:bottom w:w="60" w:type="dxa"/>
                    <w:right w:w="80" w:type="dxa"/>
                  </w:tcMar>
                  <w:vAlign w:val="bottom"/>
                  <w:hideMark/>
                </w:tcPr>
                <w:p w14:paraId="60C96476" w14:textId="77777777" w:rsidR="00564131"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14:paraId="4745F335" w14:textId="77777777" w:rsidR="00564131"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61902559" w14:textId="77777777" w:rsidR="00564131" w:rsidRDefault="00000000">
            <w:pPr>
              <w:pStyle w:val="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Address </w:t>
            </w:r>
          </w:p>
          <w:p w14:paraId="71F5B327" w14:textId="2ADD7D35" w:rsidR="00564131" w:rsidRDefault="00466C3F">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31 Middlesex Cir, 21, WALTHAM, MA 02452</w:t>
            </w:r>
          </w:p>
          <w:p w14:paraId="79E6C79D" w14:textId="77777777" w:rsidR="00564131"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Phone </w:t>
            </w:r>
          </w:p>
          <w:p w14:paraId="2584DA55" w14:textId="77777777" w:rsidR="00564131"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6174129853</w:t>
            </w:r>
          </w:p>
          <w:p w14:paraId="74B8B1F0" w14:textId="77777777" w:rsidR="00564131"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E-mail </w:t>
            </w:r>
          </w:p>
          <w:p w14:paraId="6C8F33D4" w14:textId="5B458356" w:rsidR="00564131" w:rsidRDefault="006278CE">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Ronaldkato.techlead@gmail.com</w:t>
            </w:r>
          </w:p>
          <w:p w14:paraId="74822864" w14:textId="77777777" w:rsidR="00564131"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564131" w14:paraId="0475F247" w14:textId="77777777">
              <w:trPr>
                <w:tblCellSpacing w:w="0" w:type="dxa"/>
              </w:trPr>
              <w:tc>
                <w:tcPr>
                  <w:tcW w:w="5000" w:type="pct"/>
                  <w:shd w:val="clear" w:color="auto" w:fill="465762"/>
                  <w:tcMar>
                    <w:top w:w="60" w:type="dxa"/>
                    <w:left w:w="80" w:type="dxa"/>
                    <w:bottom w:w="60" w:type="dxa"/>
                    <w:right w:w="80" w:type="dxa"/>
                  </w:tcMar>
                  <w:vAlign w:val="bottom"/>
                  <w:hideMark/>
                </w:tcPr>
                <w:p w14:paraId="40547E16" w14:textId="77777777" w:rsidR="00564131"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Skills</w:t>
                  </w:r>
                </w:p>
              </w:tc>
            </w:tr>
          </w:tbl>
          <w:p w14:paraId="3BDC50EE" w14:textId="77777777" w:rsidR="00564131"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0E198AB6" w14:textId="77777777" w:rsidR="00564131" w:rsidRDefault="00000000">
            <w:pPr>
              <w:pStyle w:val="p"/>
              <w:spacing w:line="360" w:lineRule="atLeast"/>
              <w:ind w:left="4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Performance improvement</w:t>
            </w:r>
          </w:p>
          <w:p w14:paraId="04EB3034" w14:textId="77777777" w:rsidR="00564131"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40E75FF1" wp14:editId="075871A1">
                  <wp:extent cx="1941329" cy="89466"/>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1941329" cy="89466"/>
                          </a:xfrm>
                          <a:prstGeom prst="rect">
                            <a:avLst/>
                          </a:prstGeom>
                        </pic:spPr>
                      </pic:pic>
                    </a:graphicData>
                  </a:graphic>
                </wp:inline>
              </w:drawing>
            </w:r>
          </w:p>
          <w:p w14:paraId="4DA4E453" w14:textId="77777777" w:rsidR="00564131"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49D82F26" w14:textId="77777777" w:rsidR="00564131"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Efficient multi-tasker</w:t>
            </w:r>
          </w:p>
          <w:p w14:paraId="0595AD55" w14:textId="77777777" w:rsidR="00564131"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70BCF21" wp14:editId="4B16142E">
                  <wp:extent cx="1941329" cy="89466"/>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1941329" cy="89466"/>
                          </a:xfrm>
                          <a:prstGeom prst="rect">
                            <a:avLst/>
                          </a:prstGeom>
                        </pic:spPr>
                      </pic:pic>
                    </a:graphicData>
                  </a:graphic>
                </wp:inline>
              </w:drawing>
            </w:r>
          </w:p>
          <w:p w14:paraId="5A275844" w14:textId="77777777" w:rsidR="00564131"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3271FFFF" w14:textId="77777777" w:rsidR="00564131"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Effective leader</w:t>
            </w:r>
          </w:p>
          <w:p w14:paraId="5A76A490" w14:textId="77777777" w:rsidR="00564131"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91117D5" wp14:editId="0FCC082B">
                  <wp:extent cx="1941329" cy="89466"/>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6"/>
                          <a:stretch>
                            <a:fillRect/>
                          </a:stretch>
                        </pic:blipFill>
                        <pic:spPr>
                          <a:xfrm>
                            <a:off x="0" y="0"/>
                            <a:ext cx="1941329" cy="89466"/>
                          </a:xfrm>
                          <a:prstGeom prst="rect">
                            <a:avLst/>
                          </a:prstGeom>
                        </pic:spPr>
                      </pic:pic>
                    </a:graphicData>
                  </a:graphic>
                </wp:inline>
              </w:drawing>
            </w:r>
          </w:p>
          <w:p w14:paraId="14941ABB" w14:textId="77777777" w:rsidR="00564131"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10D2396D" w14:textId="77777777" w:rsidR="00564131"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Verbal and written communication</w:t>
            </w:r>
          </w:p>
          <w:p w14:paraId="6BF1B4A1" w14:textId="77777777" w:rsidR="00564131"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1621F88" wp14:editId="4C6069F0">
                  <wp:extent cx="1941329" cy="89466"/>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6"/>
                          <a:stretch>
                            <a:fillRect/>
                          </a:stretch>
                        </pic:blipFill>
                        <pic:spPr>
                          <a:xfrm>
                            <a:off x="0" y="0"/>
                            <a:ext cx="1941329" cy="89466"/>
                          </a:xfrm>
                          <a:prstGeom prst="rect">
                            <a:avLst/>
                          </a:prstGeom>
                        </pic:spPr>
                      </pic:pic>
                    </a:graphicData>
                  </a:graphic>
                </wp:inline>
              </w:drawing>
            </w:r>
          </w:p>
          <w:p w14:paraId="32AB80DF" w14:textId="77777777" w:rsidR="00564131"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787BB291" w14:textId="77777777" w:rsidR="00564131"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Staff training/development</w:t>
            </w:r>
          </w:p>
          <w:p w14:paraId="3C7E506C" w14:textId="77777777" w:rsidR="00564131"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9CD0B9C" wp14:editId="3A4316F8">
                  <wp:extent cx="1941329" cy="89466"/>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7"/>
                          <a:stretch>
                            <a:fillRect/>
                          </a:stretch>
                        </pic:blipFill>
                        <pic:spPr>
                          <a:xfrm>
                            <a:off x="0" y="0"/>
                            <a:ext cx="1941329" cy="89466"/>
                          </a:xfrm>
                          <a:prstGeom prst="rect">
                            <a:avLst/>
                          </a:prstGeom>
                        </pic:spPr>
                      </pic:pic>
                    </a:graphicData>
                  </a:graphic>
                </wp:inline>
              </w:drawing>
            </w:r>
          </w:p>
          <w:p w14:paraId="54E020DD" w14:textId="77777777" w:rsidR="00564131"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3559B220" w14:textId="77777777" w:rsidR="00564131"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Exceptional interpersonal communication</w:t>
            </w:r>
          </w:p>
          <w:p w14:paraId="4D13486C" w14:textId="77777777" w:rsidR="00564131"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3AD503E2" wp14:editId="1902BC23">
                  <wp:extent cx="1941329" cy="89466"/>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5"/>
                          <a:stretch>
                            <a:fillRect/>
                          </a:stretch>
                        </pic:blipFill>
                        <pic:spPr>
                          <a:xfrm>
                            <a:off x="0" y="0"/>
                            <a:ext cx="1941329" cy="89466"/>
                          </a:xfrm>
                          <a:prstGeom prst="rect">
                            <a:avLst/>
                          </a:prstGeom>
                        </pic:spPr>
                      </pic:pic>
                    </a:graphicData>
                  </a:graphic>
                </wp:inline>
              </w:drawing>
            </w:r>
          </w:p>
          <w:p w14:paraId="77CE260E" w14:textId="77777777" w:rsidR="00564131"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3A96EA96" w14:textId="77777777" w:rsidR="00564131" w:rsidRDefault="00564131">
            <w:pPr>
              <w:pStyle w:val="divdocumentleft-boxParagraph"/>
              <w:pBdr>
                <w:top w:val="none" w:sz="0" w:space="0" w:color="auto"/>
                <w:bottom w:val="none" w:sz="0" w:space="0" w:color="auto"/>
              </w:pBdr>
              <w:shd w:val="clear" w:color="auto" w:fill="auto"/>
              <w:spacing w:line="360" w:lineRule="atLeast"/>
              <w:textAlignment w:val="auto"/>
              <w:rPr>
                <w:rStyle w:val="divdocumentleft-box"/>
                <w:rFonts w:ascii="Century Gothic" w:eastAsia="Century Gothic" w:hAnsi="Century Gothic" w:cs="Century Gothic"/>
                <w:sz w:val="22"/>
                <w:szCs w:val="22"/>
                <w:shd w:val="clear" w:color="auto" w:fill="auto"/>
              </w:rPr>
            </w:pPr>
          </w:p>
        </w:tc>
        <w:tc>
          <w:tcPr>
            <w:tcW w:w="8560" w:type="dxa"/>
            <w:tcMar>
              <w:top w:w="300" w:type="dxa"/>
              <w:left w:w="0" w:type="dxa"/>
              <w:bottom w:w="300" w:type="dxa"/>
              <w:right w:w="0" w:type="dxa"/>
            </w:tcMar>
            <w:hideMark/>
          </w:tcPr>
          <w:p w14:paraId="4AB24DF0" w14:textId="77777777" w:rsidR="00564131" w:rsidRDefault="00000000">
            <w:pPr>
              <w:pStyle w:val="divdocumentleft-boxsectionnth-child1sectiongapdiv"/>
              <w:spacing w:line="400" w:lineRule="atLeast"/>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3564DB09" w14:textId="77777777" w:rsidR="00564131" w:rsidRDefault="00000000">
            <w:pPr>
              <w:pStyle w:val="p"/>
              <w:pBdr>
                <w:left w:val="none" w:sz="0" w:space="15" w:color="auto"/>
                <w:right w:val="none" w:sz="0" w:space="15" w:color="auto"/>
              </w:pBdr>
              <w:spacing w:line="360" w:lineRule="atLeast"/>
              <w:ind w:left="30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To seek and maintain full-time position that offers professional challenges utilizing interpersonal skills, excellent time management and problem-solving skills.</w:t>
            </w:r>
          </w:p>
          <w:p w14:paraId="7933C2DB" w14:textId="77777777" w:rsidR="00564131" w:rsidRDefault="00000000">
            <w:pPr>
              <w:pStyle w:val="p"/>
              <w:spacing w:line="360" w:lineRule="atLeast"/>
              <w:ind w:left="30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Detail-oriented team player with strong organizational skills. Ability to handle multiple projects simultaneously with a high degree of accuracy.</w:t>
            </w:r>
          </w:p>
          <w:p w14:paraId="24F52DA1" w14:textId="77777777" w:rsidR="008471B7" w:rsidRDefault="008471B7">
            <w:pPr>
              <w:pStyle w:val="p"/>
              <w:spacing w:line="360" w:lineRule="atLeast"/>
              <w:ind w:left="300" w:right="300"/>
              <w:rPr>
                <w:rStyle w:val="divdocumentright-box"/>
                <w:rFonts w:ascii="Century Gothic" w:eastAsia="Century Gothic" w:hAnsi="Century Gothic" w:cs="Century Gothic"/>
                <w:sz w:val="22"/>
                <w:szCs w:val="22"/>
              </w:rPr>
            </w:pPr>
          </w:p>
          <w:p w14:paraId="15E3DE75" w14:textId="30B7E061" w:rsidR="008471B7" w:rsidRDefault="008471B7">
            <w:pPr>
              <w:pStyle w:val="p"/>
              <w:spacing w:line="360" w:lineRule="atLeast"/>
              <w:ind w:left="30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Aspiring Tech Lead from Junior Developer.</w:t>
            </w:r>
          </w:p>
          <w:p w14:paraId="51C73C8D" w14:textId="77777777" w:rsidR="00564131"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564131" w14:paraId="11E5082E" w14:textId="77777777">
              <w:trPr>
                <w:tblCellSpacing w:w="0" w:type="dxa"/>
              </w:trPr>
              <w:tc>
                <w:tcPr>
                  <w:tcW w:w="5000" w:type="pct"/>
                  <w:shd w:val="clear" w:color="auto" w:fill="FFFFFF"/>
                  <w:tcMar>
                    <w:top w:w="60" w:type="dxa"/>
                    <w:left w:w="300" w:type="dxa"/>
                    <w:bottom w:w="60" w:type="dxa"/>
                    <w:right w:w="300" w:type="dxa"/>
                  </w:tcMar>
                  <w:vAlign w:val="bottom"/>
                  <w:hideMark/>
                </w:tcPr>
                <w:p w14:paraId="636AC3C3" w14:textId="77777777" w:rsidR="00564131" w:rsidRDefault="00000000">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Work History</w:t>
                  </w:r>
                </w:p>
              </w:tc>
            </w:tr>
          </w:tbl>
          <w:p w14:paraId="1A777540" w14:textId="77777777" w:rsidR="00564131"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14:paraId="465226F5" w14:textId="77777777" w:rsidR="00564131" w:rsidRDefault="00564131">
            <w:pPr>
              <w:rPr>
                <w:vanish/>
              </w:rPr>
            </w:pPr>
          </w:p>
          <w:p w14:paraId="70585B0C" w14:textId="77777777" w:rsidR="007A6714" w:rsidRDefault="00000000">
            <w:pPr>
              <w:pStyle w:val="divdocumentsectiongapdiv"/>
              <w:rPr>
                <w:rStyle w:val="divdocumentright-box"/>
                <w:rFonts w:ascii="Century Gothic" w:eastAsia="Century Gothic" w:hAnsi="Century Gothic" w:cs="Century Gothic"/>
                <w:sz w:val="30"/>
                <w:szCs w:val="30"/>
              </w:rPr>
            </w:pPr>
            <w:r>
              <w:rPr>
                <w:rStyle w:val="divdocumentright-box"/>
                <w:rFonts w:ascii="Century Gothic" w:eastAsia="Century Gothic" w:hAnsi="Century Gothic" w:cs="Century Gothic"/>
                <w:sz w:val="14"/>
                <w:szCs w:val="14"/>
              </w:rPr>
              <w:t> </w:t>
            </w:r>
            <w:r w:rsidR="00376CE8">
              <w:rPr>
                <w:rStyle w:val="divdocumentright-box"/>
                <w:rFonts w:ascii="Century Gothic" w:eastAsia="Century Gothic" w:hAnsi="Century Gothic" w:cs="Century Gothic"/>
                <w:sz w:val="30"/>
                <w:szCs w:val="30"/>
              </w:rPr>
              <w:t xml:space="preserve">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A6714" w14:paraId="76A1A96D" w14:textId="77777777" w:rsidTr="009E1133">
              <w:trPr>
                <w:tblCellSpacing w:w="0" w:type="dxa"/>
              </w:trPr>
              <w:tc>
                <w:tcPr>
                  <w:tcW w:w="300" w:type="dxa"/>
                  <w:tcMar>
                    <w:top w:w="0" w:type="dxa"/>
                    <w:left w:w="0" w:type="dxa"/>
                    <w:bottom w:w="0" w:type="dxa"/>
                    <w:right w:w="0" w:type="dxa"/>
                  </w:tcMar>
                  <w:hideMark/>
                </w:tcPr>
                <w:p w14:paraId="08A9C5B0" w14:textId="77777777" w:rsidR="007A6714" w:rsidRDefault="007A6714" w:rsidP="007A6714">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74119AD2" w14:textId="77777777" w:rsidR="007A6714" w:rsidRDefault="007A6714" w:rsidP="007A6714">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2023-07</w:t>
                  </w:r>
                  <w:r>
                    <w:rPr>
                      <w:rStyle w:val="span"/>
                      <w:rFonts w:ascii="Century Gothic" w:eastAsia="Century Gothic" w:hAnsi="Century Gothic" w:cs="Century Gothic"/>
                      <w:color w:val="343434"/>
                      <w:spacing w:val="4"/>
                      <w:sz w:val="22"/>
                      <w:szCs w:val="22"/>
                    </w:rPr>
                    <w:t xml:space="preserve"> – </w:t>
                  </w:r>
                  <w:r>
                    <w:rPr>
                      <w:rStyle w:val="divdocumentjobdates"/>
                      <w:rFonts w:eastAsia="Century Gothic"/>
                    </w:rPr>
                    <w:t>2023-04</w:t>
                  </w:r>
                </w:p>
              </w:tc>
              <w:tc>
                <w:tcPr>
                  <w:tcW w:w="520" w:type="dxa"/>
                  <w:tcMar>
                    <w:top w:w="0" w:type="dxa"/>
                    <w:left w:w="0" w:type="dxa"/>
                    <w:bottom w:w="0" w:type="dxa"/>
                    <w:right w:w="0" w:type="dxa"/>
                  </w:tcMar>
                  <w:hideMark/>
                </w:tcPr>
                <w:p w14:paraId="626D58BB" w14:textId="77777777" w:rsidR="007A6714" w:rsidRDefault="007A6714" w:rsidP="007A6714">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0" w:type="dxa"/>
                    <w:left w:w="0" w:type="dxa"/>
                    <w:bottom w:w="0" w:type="dxa"/>
                    <w:right w:w="0" w:type="dxa"/>
                  </w:tcMar>
                  <w:hideMark/>
                </w:tcPr>
                <w:p w14:paraId="17F1F440" w14:textId="77777777" w:rsidR="007A6714" w:rsidRDefault="007A6714" w:rsidP="007A6714">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General Manager</w:t>
                  </w:r>
                </w:p>
                <w:p w14:paraId="3833E775" w14:textId="77777777" w:rsidR="007A6714" w:rsidRPr="00193AE6" w:rsidRDefault="007A6714" w:rsidP="007A6714">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Domino's Pizza,</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WALTHAM, United States</w:t>
                  </w:r>
                </w:p>
                <w:p w14:paraId="3A4353CA" w14:textId="77777777" w:rsidR="007A6714" w:rsidRDefault="007A6714" w:rsidP="007A6714">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Implemented operational strategies and effectively built customer and employee loyalty.</w:t>
                  </w:r>
                </w:p>
                <w:p w14:paraId="43F22F85" w14:textId="77777777" w:rsidR="007A6714" w:rsidRDefault="007A6714" w:rsidP="007A6714">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and implemented strategies to increase sales and profitability.</w:t>
                  </w:r>
                </w:p>
                <w:p w14:paraId="3D15D191" w14:textId="77777777" w:rsidR="007A6714" w:rsidRDefault="007A6714" w:rsidP="007A6714">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Observed each employee's individual strengths and initiated mentoring program to improve areas of weakness.</w:t>
                  </w:r>
                </w:p>
                <w:p w14:paraId="09156FC3" w14:textId="77777777" w:rsidR="007A6714" w:rsidRDefault="007A6714" w:rsidP="007A6714">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Handled problematic customers and clients to assist lower-level employees and maintain excellent customer service.</w:t>
                  </w:r>
                </w:p>
                <w:p w14:paraId="166D3547" w14:textId="77777777" w:rsidR="007A6714" w:rsidRDefault="007A6714" w:rsidP="007A6714">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Tracked employee attendance and punctuality, addressing repeat problems quickly to prevent long-term habits.</w:t>
                  </w:r>
                </w:p>
              </w:tc>
            </w:tr>
          </w:tbl>
          <w:p w14:paraId="32EDA320" w14:textId="77777777" w:rsidR="007A6714" w:rsidRDefault="007A6714" w:rsidP="007A6714">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A6714" w14:paraId="14BDEB2F" w14:textId="77777777" w:rsidTr="009E1133">
              <w:trPr>
                <w:tblCellSpacing w:w="0" w:type="dxa"/>
              </w:trPr>
              <w:tc>
                <w:tcPr>
                  <w:tcW w:w="300" w:type="dxa"/>
                  <w:tcMar>
                    <w:top w:w="200" w:type="dxa"/>
                    <w:left w:w="0" w:type="dxa"/>
                    <w:bottom w:w="0" w:type="dxa"/>
                    <w:right w:w="0" w:type="dxa"/>
                  </w:tcMar>
                  <w:hideMark/>
                </w:tcPr>
                <w:p w14:paraId="6197C516" w14:textId="77777777" w:rsidR="007A6714" w:rsidRDefault="007A6714" w:rsidP="007A6714">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1670BB41" w14:textId="77777777" w:rsidR="007A6714" w:rsidRDefault="007A6714" w:rsidP="007A6714">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2018-11</w:t>
                  </w:r>
                  <w:r>
                    <w:rPr>
                      <w:rStyle w:val="span"/>
                      <w:rFonts w:ascii="Century Gothic" w:eastAsia="Century Gothic" w:hAnsi="Century Gothic" w:cs="Century Gothic"/>
                      <w:color w:val="343434"/>
                      <w:spacing w:val="4"/>
                      <w:sz w:val="22"/>
                      <w:szCs w:val="22"/>
                    </w:rPr>
                    <w:t xml:space="preserve"> - </w:t>
                  </w:r>
                  <w:r>
                    <w:rPr>
                      <w:rStyle w:val="divdocumentjobdates"/>
                      <w:rFonts w:eastAsia="Century Gothic"/>
                    </w:rPr>
                    <w:t>Current</w:t>
                  </w:r>
                </w:p>
              </w:tc>
              <w:tc>
                <w:tcPr>
                  <w:tcW w:w="520" w:type="dxa"/>
                  <w:tcMar>
                    <w:top w:w="200" w:type="dxa"/>
                    <w:left w:w="0" w:type="dxa"/>
                    <w:bottom w:w="0" w:type="dxa"/>
                    <w:right w:w="0" w:type="dxa"/>
                  </w:tcMar>
                  <w:hideMark/>
                </w:tcPr>
                <w:p w14:paraId="7DCC736B" w14:textId="77777777" w:rsidR="007A6714" w:rsidRDefault="007A6714" w:rsidP="007A6714">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2774C2AA" w14:textId="77777777" w:rsidR="007A6714" w:rsidRDefault="007A6714" w:rsidP="007A6714">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Assistant Manager</w:t>
                  </w:r>
                </w:p>
                <w:p w14:paraId="455CB1B9" w14:textId="77777777" w:rsidR="007A6714" w:rsidRDefault="007A6714" w:rsidP="007A6714">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DOMINOS INC,</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Waltham, MA</w:t>
                  </w:r>
                </w:p>
                <w:p w14:paraId="101AE85E" w14:textId="77777777" w:rsidR="007A6714" w:rsidRDefault="007A6714" w:rsidP="007A6714">
                  <w:pPr>
                    <w:pStyle w:val="p"/>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73510FAC" w14:textId="77777777" w:rsidR="007A6714" w:rsidRDefault="007A6714" w:rsidP="007A671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Helped with planning schedules and delegating assignments to meet coverage and service demands.</w:t>
                  </w:r>
                </w:p>
                <w:p w14:paraId="07D33C2A" w14:textId="77777777" w:rsidR="007A6714" w:rsidRDefault="007A6714" w:rsidP="007A671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Reviewed sales and gross profit report to assess company efficiency.</w:t>
                  </w:r>
                </w:p>
                <w:p w14:paraId="4DB7C257" w14:textId="77777777" w:rsidR="007A6714" w:rsidRDefault="007A6714" w:rsidP="007A671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loyal and highly satisfied customer base through proactive management of team customer service strategies.</w:t>
                  </w:r>
                </w:p>
                <w:p w14:paraId="1DA76E75" w14:textId="77777777" w:rsidR="007A6714" w:rsidRDefault="007A6714" w:rsidP="007A671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Completed regular inventory counts to verify stock levels, address discrepancies, and forecast future </w:t>
                  </w:r>
                  <w:r>
                    <w:rPr>
                      <w:rStyle w:val="divdocumentright-boxdatetablesinglecolumn"/>
                      <w:rFonts w:ascii="Century Gothic" w:eastAsia="Century Gothic" w:hAnsi="Century Gothic" w:cs="Century Gothic"/>
                      <w:color w:val="343434"/>
                      <w:spacing w:val="4"/>
                      <w:sz w:val="22"/>
                      <w:szCs w:val="22"/>
                    </w:rPr>
                    <w:lastRenderedPageBreak/>
                    <w:t>needs.</w:t>
                  </w:r>
                </w:p>
                <w:p w14:paraId="3B4532BB" w14:textId="77777777" w:rsidR="007A6714" w:rsidRDefault="007A6714" w:rsidP="007A671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Created employee schedules to align coverage with forecasted demands.</w:t>
                  </w:r>
                </w:p>
                <w:p w14:paraId="68B7FA8F" w14:textId="77777777" w:rsidR="007A6714" w:rsidRDefault="007A6714" w:rsidP="007A671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Offered hands-on assistance to customers, assessing needs, and maintaining current knowledge of consumer preferences.</w:t>
                  </w:r>
                </w:p>
                <w:p w14:paraId="75143CDA" w14:textId="77777777" w:rsidR="007A6714" w:rsidRDefault="007A6714" w:rsidP="007A671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Established performance goals for employees and provided feedback on methods for reaching those milestones.</w:t>
                  </w:r>
                </w:p>
                <w:p w14:paraId="246F6F88" w14:textId="77777777" w:rsidR="007A6714" w:rsidRDefault="007A6714" w:rsidP="007A671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Identified and communicated customer needs to supply chain capacity and quality teams.</w:t>
                  </w:r>
                </w:p>
                <w:p w14:paraId="62168374" w14:textId="77777777" w:rsidR="007A6714" w:rsidRPr="00193AE6" w:rsidRDefault="007A6714" w:rsidP="007A671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Improved staffing during busy periods by creating employee schedules and monitoring call-outs.</w:t>
                  </w:r>
                </w:p>
              </w:tc>
            </w:tr>
          </w:tbl>
          <w:p w14:paraId="54F42F15" w14:textId="77777777" w:rsidR="007A6714" w:rsidRDefault="007A6714" w:rsidP="007A6714">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A6714" w14:paraId="7F3B48D1" w14:textId="77777777" w:rsidTr="009E1133">
              <w:trPr>
                <w:tblCellSpacing w:w="0" w:type="dxa"/>
              </w:trPr>
              <w:tc>
                <w:tcPr>
                  <w:tcW w:w="300" w:type="dxa"/>
                  <w:tcMar>
                    <w:top w:w="200" w:type="dxa"/>
                    <w:left w:w="0" w:type="dxa"/>
                    <w:bottom w:w="0" w:type="dxa"/>
                    <w:right w:w="0" w:type="dxa"/>
                  </w:tcMar>
                  <w:hideMark/>
                </w:tcPr>
                <w:p w14:paraId="36BF1DA2" w14:textId="77777777" w:rsidR="007A6714" w:rsidRDefault="007A6714" w:rsidP="007A6714">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5CE0A3FF" w14:textId="77777777" w:rsidR="007A6714" w:rsidRDefault="007A6714" w:rsidP="007A6714">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2018-04</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2018-11</w:t>
                  </w:r>
                </w:p>
              </w:tc>
              <w:tc>
                <w:tcPr>
                  <w:tcW w:w="520" w:type="dxa"/>
                  <w:tcMar>
                    <w:top w:w="200" w:type="dxa"/>
                    <w:left w:w="0" w:type="dxa"/>
                    <w:bottom w:w="0" w:type="dxa"/>
                    <w:right w:w="0" w:type="dxa"/>
                  </w:tcMar>
                  <w:hideMark/>
                </w:tcPr>
                <w:p w14:paraId="310046CD" w14:textId="77777777" w:rsidR="007A6714" w:rsidRDefault="007A6714" w:rsidP="007A6714">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72A90627" w14:textId="77777777" w:rsidR="007A6714" w:rsidRDefault="007A6714" w:rsidP="007A6714">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Customer Service Representative</w:t>
                  </w:r>
                </w:p>
                <w:p w14:paraId="595E04A5" w14:textId="77777777" w:rsidR="007A6714" w:rsidRDefault="007A6714" w:rsidP="007A6714">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DOMINOS INC,</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Waltham, MA</w:t>
                  </w:r>
                </w:p>
                <w:p w14:paraId="06E51F29" w14:textId="77777777" w:rsidR="007A6714" w:rsidRDefault="007A6714" w:rsidP="007A6714">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Provided primary customer support to internal and external customers.</w:t>
                  </w:r>
                </w:p>
                <w:p w14:paraId="1EE92CFB" w14:textId="77777777" w:rsidR="007A6714" w:rsidRDefault="007A6714" w:rsidP="007A6714">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Answered constant flow of customer calls with minimal wait times.</w:t>
                  </w:r>
                </w:p>
                <w:p w14:paraId="726F5ECA" w14:textId="77777777" w:rsidR="007A6714" w:rsidRDefault="007A6714" w:rsidP="007A6714">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Responded to customer requests for products, services, and company information.</w:t>
                  </w:r>
                </w:p>
                <w:p w14:paraId="359461C5" w14:textId="77777777" w:rsidR="007A6714" w:rsidRDefault="007A6714" w:rsidP="007A6714">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Offered advice and assistance to customers, paying attention to special needs or wants.</w:t>
                  </w:r>
                </w:p>
                <w:p w14:paraId="18779C1C" w14:textId="77777777" w:rsidR="007A6714" w:rsidRDefault="007A6714" w:rsidP="007A6714">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Educated customers about billing, payment processing and support policies and procedures.</w:t>
                  </w:r>
                </w:p>
                <w:p w14:paraId="3FAC93F9" w14:textId="77777777" w:rsidR="007A6714" w:rsidRDefault="007A6714" w:rsidP="007A6714">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Resolved associate, tool and service delivery issues revealed by statistical reports.</w:t>
                  </w:r>
                </w:p>
                <w:p w14:paraId="5AB57AF7" w14:textId="77777777" w:rsidR="007A6714" w:rsidRDefault="007A6714" w:rsidP="007A6714">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Increased efficiency and team productivity by promoting operational best practices.</w:t>
                  </w:r>
                </w:p>
              </w:tc>
            </w:tr>
          </w:tbl>
          <w:p w14:paraId="20657A21" w14:textId="77777777" w:rsidR="007A6714" w:rsidRDefault="007A6714" w:rsidP="007A6714">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4D9DB7C8" w14:textId="78F529FA" w:rsidR="007A6714" w:rsidRDefault="007A6714">
            <w:pPr>
              <w:pStyle w:val="divdocumentsectiongapdiv"/>
              <w:rPr>
                <w:rStyle w:val="divdocumentright-box"/>
                <w:rFonts w:ascii="Century Gothic" w:eastAsia="Century Gothic" w:hAnsi="Century Gothic" w:cs="Century Gothic"/>
                <w:sz w:val="30"/>
                <w:szCs w:val="30"/>
              </w:rPr>
            </w:pPr>
          </w:p>
          <w:p w14:paraId="4022C34A" w14:textId="77777777" w:rsidR="007A6714" w:rsidRDefault="007A6714">
            <w:pPr>
              <w:pStyle w:val="divdocumentsectiongapdiv"/>
              <w:rPr>
                <w:rStyle w:val="divdocumentright-box"/>
                <w:rFonts w:ascii="Century Gothic" w:eastAsia="Century Gothic" w:hAnsi="Century Gothic" w:cs="Century Gothic"/>
                <w:sz w:val="30"/>
                <w:szCs w:val="30"/>
              </w:rPr>
            </w:pPr>
          </w:p>
          <w:p w14:paraId="54E614C3" w14:textId="37E22012" w:rsidR="00564131" w:rsidRDefault="007A6714">
            <w:pPr>
              <w:pStyle w:val="divdocumentsectiongapdiv"/>
              <w:rPr>
                <w:rStyle w:val="divdocumentright-box"/>
                <w:rFonts w:ascii="Century Gothic" w:eastAsia="Century Gothic" w:hAnsi="Century Gothic" w:cs="Century Gothic"/>
                <w:b/>
                <w:bCs/>
                <w:sz w:val="30"/>
                <w:szCs w:val="30"/>
              </w:rPr>
            </w:pPr>
            <w:r>
              <w:rPr>
                <w:rStyle w:val="divdocumentright-box"/>
                <w:rFonts w:ascii="Century Gothic" w:eastAsia="Century Gothic" w:hAnsi="Century Gothic" w:cs="Century Gothic"/>
                <w:sz w:val="30"/>
                <w:szCs w:val="30"/>
              </w:rPr>
              <w:t xml:space="preserve">             </w:t>
            </w:r>
            <w:r w:rsidR="00376CE8">
              <w:rPr>
                <w:rStyle w:val="divdocumentright-box"/>
                <w:rFonts w:ascii="Century Gothic" w:eastAsia="Century Gothic" w:hAnsi="Century Gothic" w:cs="Century Gothic"/>
                <w:b/>
                <w:bCs/>
                <w:sz w:val="30"/>
                <w:szCs w:val="30"/>
              </w:rPr>
              <w:t>PERSONAL PROJECTS:</w:t>
            </w:r>
          </w:p>
          <w:p w14:paraId="2C064AA8" w14:textId="2D64CFD8" w:rsidR="00376CE8" w:rsidRDefault="00376CE8">
            <w:pPr>
              <w:pStyle w:val="divdocumentsectiongapdiv"/>
              <w:rPr>
                <w:rStyle w:val="divdocumentright-box"/>
                <w:rFonts w:ascii="Century Gothic" w:eastAsia="Century Gothic" w:hAnsi="Century Gothic" w:cs="Century Gothic"/>
                <w:b/>
                <w:bCs/>
                <w:sz w:val="30"/>
                <w:szCs w:val="30"/>
              </w:rPr>
            </w:pPr>
            <w:r>
              <w:rPr>
                <w:rStyle w:val="divdocumentright-box"/>
                <w:rFonts w:ascii="Century Gothic" w:eastAsia="Century Gothic" w:hAnsi="Century Gothic" w:cs="Century Gothic"/>
                <w:b/>
                <w:bCs/>
                <w:sz w:val="30"/>
                <w:szCs w:val="30"/>
              </w:rPr>
              <w:t xml:space="preserve"> My GitHub Projects:</w:t>
            </w:r>
          </w:p>
          <w:p w14:paraId="30DB5DE0" w14:textId="0FE188DD" w:rsidR="00376CE8" w:rsidRDefault="00376CE8">
            <w:pPr>
              <w:pStyle w:val="divdocumentsectiongapdiv"/>
              <w:rPr>
                <w:rStyle w:val="divdocumentright-box"/>
                <w:rFonts w:ascii="Century Gothic" w:eastAsia="Century Gothic" w:hAnsi="Century Gothic" w:cs="Century Gothic"/>
                <w:b/>
                <w:bCs/>
                <w:sz w:val="30"/>
                <w:szCs w:val="30"/>
              </w:rPr>
            </w:pPr>
            <w:r>
              <w:rPr>
                <w:rStyle w:val="divdocumentright-box"/>
                <w:rFonts w:ascii="Century Gothic" w:eastAsia="Century Gothic" w:hAnsi="Century Gothic" w:cs="Century Gothic"/>
                <w:b/>
                <w:bCs/>
                <w:sz w:val="30"/>
                <w:szCs w:val="30"/>
              </w:rPr>
              <w:t xml:space="preserve">  </w:t>
            </w:r>
          </w:p>
          <w:p w14:paraId="755416C9" w14:textId="0AAF0071" w:rsidR="00D57DE7" w:rsidRDefault="00EF4BC4" w:rsidP="00AC2A80">
            <w:pPr>
              <w:pStyle w:val="divdocumentsectiongapdiv"/>
              <w:numPr>
                <w:ilvl w:val="0"/>
                <w:numId w:val="4"/>
              </w:numPr>
              <w:rPr>
                <w:rStyle w:val="divdocumentright-box"/>
                <w:rFonts w:ascii="Century Gothic" w:eastAsia="Century Gothic" w:hAnsi="Century Gothic" w:cs="Century Gothic"/>
                <w:b/>
                <w:bCs/>
                <w:sz w:val="30"/>
                <w:szCs w:val="30"/>
              </w:rPr>
            </w:pPr>
            <w:r>
              <w:t xml:space="preserve">     </w:t>
            </w:r>
            <w:hyperlink r:id="rId8" w:history="1">
              <w:r w:rsidRPr="00B65350">
                <w:rPr>
                  <w:rStyle w:val="Hyperlink"/>
                  <w:rFonts w:ascii="Century Gothic" w:eastAsia="Century Gothic" w:hAnsi="Century Gothic" w:cs="Century Gothic"/>
                  <w:b/>
                  <w:bCs/>
                  <w:spacing w:val="4"/>
                  <w:sz w:val="30"/>
                  <w:szCs w:val="30"/>
                </w:rPr>
                <w:t>https://github.com/ronnks?tab=repositories</w:t>
              </w:r>
            </w:hyperlink>
          </w:p>
          <w:p w14:paraId="31AD45CA" w14:textId="77777777" w:rsidR="00C61762" w:rsidRDefault="00C61762" w:rsidP="00C61762">
            <w:pPr>
              <w:pStyle w:val="divdocumentsectiongapdiv"/>
              <w:ind w:left="705"/>
              <w:rPr>
                <w:rStyle w:val="divdocumentright-box"/>
                <w:rFonts w:ascii="Century Gothic" w:eastAsia="Century Gothic" w:hAnsi="Century Gothic" w:cs="Century Gothic"/>
                <w:b/>
                <w:bCs/>
                <w:sz w:val="30"/>
                <w:szCs w:val="30"/>
              </w:rPr>
            </w:pPr>
          </w:p>
          <w:p w14:paraId="415CB02E" w14:textId="433A16AA" w:rsidR="00D57DE7" w:rsidRDefault="00D57DE7" w:rsidP="00D57DE7">
            <w:pPr>
              <w:pStyle w:val="divdocumentsectiongapdiv"/>
              <w:rPr>
                <w:rStyle w:val="divdocumentright-box"/>
                <w:rFonts w:ascii="Century Gothic" w:eastAsia="Century Gothic" w:hAnsi="Century Gothic" w:cs="Century Gothic"/>
                <w:b/>
                <w:bCs/>
                <w:sz w:val="30"/>
                <w:szCs w:val="30"/>
              </w:rPr>
            </w:pPr>
            <w:r>
              <w:rPr>
                <w:rStyle w:val="divdocumentright-box"/>
                <w:rFonts w:ascii="Century Gothic" w:eastAsia="Century Gothic" w:hAnsi="Century Gothic" w:cs="Century Gothic"/>
                <w:b/>
                <w:bCs/>
                <w:sz w:val="30"/>
                <w:szCs w:val="30"/>
              </w:rPr>
              <w:t xml:space="preserve">   SKILLS:</w:t>
            </w:r>
          </w:p>
          <w:p w14:paraId="40452FB8" w14:textId="60E5F914" w:rsidR="00D57DE7" w:rsidRPr="00C61762" w:rsidRDefault="00D57DE7" w:rsidP="00D57DE7">
            <w:pPr>
              <w:numPr>
                <w:ilvl w:val="0"/>
                <w:numId w:val="5"/>
              </w:numPr>
              <w:shd w:val="clear" w:color="auto" w:fill="FFFFFF"/>
              <w:spacing w:before="100" w:beforeAutospacing="1" w:after="100" w:afterAutospacing="1"/>
              <w:textAlignment w:val="auto"/>
              <w:rPr>
                <w:rFonts w:ascii="Noto Sans" w:hAnsi="Noto Sans"/>
                <w:color w:val="2D2D2D"/>
                <w:sz w:val="28"/>
                <w:szCs w:val="28"/>
              </w:rPr>
            </w:pPr>
            <w:r w:rsidRPr="00C61762">
              <w:rPr>
                <w:rFonts w:ascii="Noto Sans" w:hAnsi="Noto Sans"/>
                <w:color w:val="2D2D2D"/>
                <w:sz w:val="28"/>
                <w:szCs w:val="28"/>
              </w:rPr>
              <w:t>Jav</w:t>
            </w:r>
            <w:r w:rsidR="00106680">
              <w:rPr>
                <w:rFonts w:ascii="Noto Sans" w:hAnsi="Noto Sans"/>
                <w:color w:val="2D2D2D"/>
                <w:sz w:val="28"/>
                <w:szCs w:val="28"/>
              </w:rPr>
              <w:t>:</w:t>
            </w:r>
            <w:r w:rsidR="007B6595">
              <w:rPr>
                <w:rFonts w:ascii="Noto Sans" w:hAnsi="Noto Sans"/>
                <w:color w:val="2D2D2D"/>
                <w:sz w:val="28"/>
                <w:szCs w:val="28"/>
              </w:rPr>
              <w:t xml:space="preserve"> </w:t>
            </w:r>
            <w:r w:rsidR="00C76890">
              <w:rPr>
                <w:rFonts w:ascii="Noto Sans" w:hAnsi="Noto Sans"/>
                <w:color w:val="2D2D2D"/>
                <w:sz w:val="28"/>
                <w:szCs w:val="28"/>
              </w:rPr>
              <w:t xml:space="preserve">Pro knowledge in Object Oriented Programming, </w:t>
            </w:r>
            <w:r w:rsidR="00C76890">
              <w:rPr>
                <w:rFonts w:ascii="Noto Sans" w:hAnsi="Noto Sans"/>
                <w:color w:val="2D2D2D"/>
                <w:sz w:val="28"/>
                <w:szCs w:val="28"/>
              </w:rPr>
              <w:lastRenderedPageBreak/>
              <w:t xml:space="preserve">Interfaces </w:t>
            </w:r>
            <w:r w:rsidR="00AF4128">
              <w:rPr>
                <w:rFonts w:ascii="Noto Sans" w:hAnsi="Noto Sans"/>
                <w:color w:val="2D2D2D"/>
                <w:sz w:val="28"/>
                <w:szCs w:val="28"/>
              </w:rPr>
              <w:t>etc.</w:t>
            </w:r>
          </w:p>
          <w:p w14:paraId="59B49FE5" w14:textId="6E2ADAC9" w:rsidR="00F723DC" w:rsidRDefault="00F723DC" w:rsidP="00094406">
            <w:pPr>
              <w:numPr>
                <w:ilvl w:val="0"/>
                <w:numId w:val="5"/>
              </w:numPr>
              <w:shd w:val="clear" w:color="auto" w:fill="FFFFFF"/>
              <w:spacing w:before="100" w:beforeAutospacing="1" w:after="100" w:afterAutospacing="1"/>
              <w:textAlignment w:val="auto"/>
              <w:rPr>
                <w:rFonts w:ascii="Noto Sans" w:hAnsi="Noto Sans"/>
                <w:color w:val="2D2D2D"/>
                <w:sz w:val="28"/>
                <w:szCs w:val="28"/>
              </w:rPr>
            </w:pPr>
            <w:r w:rsidRPr="00C61762">
              <w:rPr>
                <w:rFonts w:ascii="Noto Sans" w:hAnsi="Noto Sans"/>
                <w:color w:val="2D2D2D"/>
                <w:sz w:val="28"/>
                <w:szCs w:val="28"/>
              </w:rPr>
              <w:t>HTML, CSS</w:t>
            </w:r>
            <w:r w:rsidR="007B6595">
              <w:rPr>
                <w:rFonts w:ascii="Noto Sans" w:hAnsi="Noto Sans"/>
                <w:color w:val="2D2D2D"/>
                <w:sz w:val="28"/>
                <w:szCs w:val="28"/>
              </w:rPr>
              <w:t xml:space="preserve">, </w:t>
            </w:r>
            <w:r w:rsidR="007B6595" w:rsidRPr="00C61762">
              <w:rPr>
                <w:rFonts w:ascii="Noto Sans" w:hAnsi="Noto Sans"/>
                <w:color w:val="2D2D2D"/>
                <w:sz w:val="28"/>
                <w:szCs w:val="28"/>
              </w:rPr>
              <w:t>JavaScript</w:t>
            </w:r>
            <w:r w:rsidR="00106680">
              <w:rPr>
                <w:rFonts w:ascii="Noto Sans" w:hAnsi="Noto Sans"/>
                <w:color w:val="2D2D2D"/>
                <w:sz w:val="28"/>
                <w:szCs w:val="28"/>
              </w:rPr>
              <w:t>: Beginner</w:t>
            </w:r>
          </w:p>
          <w:p w14:paraId="492ACF3D" w14:textId="660247F1" w:rsidR="00106680" w:rsidRPr="00C61762" w:rsidRDefault="00106680" w:rsidP="00094406">
            <w:pPr>
              <w:numPr>
                <w:ilvl w:val="0"/>
                <w:numId w:val="5"/>
              </w:numPr>
              <w:shd w:val="clear" w:color="auto" w:fill="FFFFFF"/>
              <w:spacing w:before="100" w:beforeAutospacing="1" w:after="100" w:afterAutospacing="1"/>
              <w:textAlignment w:val="auto"/>
              <w:rPr>
                <w:rFonts w:ascii="Noto Sans" w:hAnsi="Noto Sans"/>
                <w:color w:val="2D2D2D"/>
                <w:sz w:val="28"/>
                <w:szCs w:val="28"/>
              </w:rPr>
            </w:pPr>
            <w:r>
              <w:rPr>
                <w:rFonts w:ascii="Noto Sans" w:hAnsi="Noto Sans"/>
                <w:color w:val="2D2D2D"/>
                <w:sz w:val="28"/>
                <w:szCs w:val="28"/>
              </w:rPr>
              <w:t>Frameworks: Angular and Java Spring</w:t>
            </w:r>
          </w:p>
          <w:p w14:paraId="31D49619" w14:textId="50D95AC9" w:rsidR="00D57DE7" w:rsidRPr="00C61762" w:rsidRDefault="00D57DE7" w:rsidP="00D57DE7">
            <w:pPr>
              <w:numPr>
                <w:ilvl w:val="0"/>
                <w:numId w:val="5"/>
              </w:numPr>
              <w:shd w:val="clear" w:color="auto" w:fill="FFFFFF"/>
              <w:spacing w:before="100" w:beforeAutospacing="1" w:after="100" w:afterAutospacing="1"/>
              <w:textAlignment w:val="auto"/>
              <w:rPr>
                <w:rFonts w:ascii="Noto Sans" w:hAnsi="Noto Sans"/>
                <w:color w:val="2D2D2D"/>
                <w:sz w:val="28"/>
                <w:szCs w:val="28"/>
              </w:rPr>
            </w:pPr>
            <w:r w:rsidRPr="00C61762">
              <w:rPr>
                <w:rFonts w:ascii="Noto Sans" w:hAnsi="Noto Sans"/>
                <w:color w:val="2D2D2D"/>
                <w:sz w:val="28"/>
                <w:szCs w:val="28"/>
              </w:rPr>
              <w:t>Gradle</w:t>
            </w:r>
            <w:r w:rsidR="007B6595">
              <w:rPr>
                <w:rFonts w:ascii="Noto Sans" w:hAnsi="Noto Sans"/>
                <w:color w:val="2D2D2D"/>
                <w:sz w:val="28"/>
                <w:szCs w:val="28"/>
              </w:rPr>
              <w:t xml:space="preserve"> Development Model in Java</w:t>
            </w:r>
          </w:p>
          <w:p w14:paraId="3E8A78CA" w14:textId="0726B652" w:rsidR="00D57DE7" w:rsidRPr="00C61762" w:rsidRDefault="00D57DE7" w:rsidP="00D57DE7">
            <w:pPr>
              <w:numPr>
                <w:ilvl w:val="0"/>
                <w:numId w:val="5"/>
              </w:numPr>
              <w:shd w:val="clear" w:color="auto" w:fill="FFFFFF"/>
              <w:spacing w:before="100" w:beforeAutospacing="1" w:after="100" w:afterAutospacing="1"/>
              <w:textAlignment w:val="auto"/>
              <w:rPr>
                <w:rFonts w:ascii="Century Gothic" w:eastAsia="Century Gothic" w:hAnsi="Century Gothic" w:cs="Century Gothic"/>
                <w:b/>
                <w:bCs/>
                <w:color w:val="343434"/>
                <w:spacing w:val="4"/>
                <w:sz w:val="40"/>
                <w:szCs w:val="40"/>
              </w:rPr>
            </w:pPr>
            <w:r w:rsidRPr="00C61762">
              <w:rPr>
                <w:rFonts w:ascii="Noto Sans" w:hAnsi="Noto Sans"/>
                <w:color w:val="2D2D2D"/>
                <w:sz w:val="28"/>
                <w:szCs w:val="28"/>
              </w:rPr>
              <w:t>GIT (Version Control Tool)</w:t>
            </w:r>
          </w:p>
          <w:p w14:paraId="48E058E6" w14:textId="4E00E2E2" w:rsidR="00106680" w:rsidRPr="00106680" w:rsidRDefault="00F723DC" w:rsidP="00106680">
            <w:pPr>
              <w:numPr>
                <w:ilvl w:val="0"/>
                <w:numId w:val="5"/>
              </w:numPr>
              <w:shd w:val="clear" w:color="auto" w:fill="FFFFFF"/>
              <w:spacing w:before="100" w:beforeAutospacing="1" w:after="100" w:afterAutospacing="1"/>
              <w:textAlignment w:val="auto"/>
              <w:rPr>
                <w:rFonts w:ascii="Century Gothic" w:eastAsia="Century Gothic" w:hAnsi="Century Gothic" w:cs="Century Gothic"/>
                <w:b/>
                <w:bCs/>
                <w:color w:val="343434"/>
                <w:spacing w:val="4"/>
                <w:sz w:val="40"/>
                <w:szCs w:val="40"/>
              </w:rPr>
            </w:pPr>
            <w:r w:rsidRPr="00C61762">
              <w:rPr>
                <w:rFonts w:ascii="Noto Sans" w:hAnsi="Noto Sans"/>
                <w:color w:val="2D2D2D"/>
                <w:sz w:val="28"/>
                <w:szCs w:val="28"/>
              </w:rPr>
              <w:t>Relational Databases</w:t>
            </w:r>
            <w:r w:rsidR="00106680">
              <w:rPr>
                <w:rFonts w:ascii="Noto Sans" w:hAnsi="Noto Sans"/>
                <w:color w:val="2D2D2D"/>
                <w:sz w:val="28"/>
                <w:szCs w:val="28"/>
              </w:rPr>
              <w:t xml:space="preserve">: Enough </w:t>
            </w:r>
            <w:r w:rsidR="00106680" w:rsidRPr="00C61762">
              <w:rPr>
                <w:rFonts w:ascii="Noto Sans" w:hAnsi="Noto Sans"/>
                <w:color w:val="2D2D2D"/>
                <w:sz w:val="28"/>
                <w:szCs w:val="28"/>
              </w:rPr>
              <w:t>knowledge</w:t>
            </w:r>
          </w:p>
          <w:p w14:paraId="47226A08" w14:textId="0E4A9D5C" w:rsidR="00876613" w:rsidRPr="00C61762" w:rsidRDefault="004E1BE3" w:rsidP="00876613">
            <w:pPr>
              <w:numPr>
                <w:ilvl w:val="0"/>
                <w:numId w:val="5"/>
              </w:numPr>
              <w:shd w:val="clear" w:color="auto" w:fill="FFFFFF"/>
              <w:spacing w:before="100" w:beforeAutospacing="1" w:after="100" w:afterAutospacing="1"/>
              <w:textAlignment w:val="auto"/>
              <w:rPr>
                <w:rStyle w:val="divdocumentright-box"/>
                <w:rFonts w:ascii="Century Gothic" w:eastAsia="Century Gothic" w:hAnsi="Century Gothic" w:cs="Century Gothic"/>
                <w:b/>
                <w:bCs/>
                <w:sz w:val="40"/>
                <w:szCs w:val="40"/>
              </w:rPr>
            </w:pPr>
            <w:r w:rsidRPr="00C61762">
              <w:rPr>
                <w:rFonts w:ascii="Noto Sans" w:hAnsi="Noto Sans"/>
                <w:color w:val="2D2D2D"/>
                <w:sz w:val="28"/>
                <w:szCs w:val="28"/>
              </w:rPr>
              <w:t>Anything else not on the list, but required by the job, I can learn it and put it to action once the opportunity and time is awarded to me.</w:t>
            </w:r>
          </w:p>
          <w:p w14:paraId="3ED919A2" w14:textId="77777777" w:rsidR="00D57DE7" w:rsidRPr="00376CE8" w:rsidRDefault="00D57DE7" w:rsidP="00D57DE7">
            <w:pPr>
              <w:pStyle w:val="divdocumentsectiongapdiv"/>
              <w:rPr>
                <w:rStyle w:val="divdocumentright-box"/>
                <w:rFonts w:ascii="Century Gothic" w:eastAsia="Century Gothic" w:hAnsi="Century Gothic" w:cs="Century Gothic"/>
                <w:b/>
                <w:bCs/>
                <w:sz w:val="30"/>
                <w:szCs w:val="30"/>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564131" w14:paraId="2D08DA68" w14:textId="77777777">
              <w:trPr>
                <w:tblCellSpacing w:w="0" w:type="dxa"/>
              </w:trPr>
              <w:tc>
                <w:tcPr>
                  <w:tcW w:w="5000" w:type="pct"/>
                  <w:shd w:val="clear" w:color="auto" w:fill="FFFFFF"/>
                  <w:tcMar>
                    <w:top w:w="60" w:type="dxa"/>
                    <w:left w:w="300" w:type="dxa"/>
                    <w:bottom w:w="60" w:type="dxa"/>
                    <w:right w:w="300" w:type="dxa"/>
                  </w:tcMar>
                  <w:vAlign w:val="bottom"/>
                  <w:hideMark/>
                </w:tcPr>
                <w:p w14:paraId="19B76E22" w14:textId="77777777" w:rsidR="00564131" w:rsidRDefault="00000000">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Education</w:t>
                  </w:r>
                </w:p>
              </w:tc>
            </w:tr>
          </w:tbl>
          <w:p w14:paraId="47AF8945" w14:textId="77777777" w:rsidR="00564131"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564131" w14:paraId="37D75856" w14:textId="77777777">
              <w:trPr>
                <w:tblCellSpacing w:w="0" w:type="dxa"/>
              </w:trPr>
              <w:tc>
                <w:tcPr>
                  <w:tcW w:w="300" w:type="dxa"/>
                  <w:tcMar>
                    <w:top w:w="0" w:type="dxa"/>
                    <w:left w:w="0" w:type="dxa"/>
                    <w:bottom w:w="0" w:type="dxa"/>
                    <w:right w:w="0" w:type="dxa"/>
                  </w:tcMar>
                  <w:hideMark/>
                </w:tcPr>
                <w:p w14:paraId="3431EC77" w14:textId="77777777" w:rsidR="00564131"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7A49673F" w14:textId="0172CA0F" w:rsidR="00564131" w:rsidRDefault="00D146A4">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w:t>
                  </w:r>
                  <w:r w:rsidR="00B97432">
                    <w:rPr>
                      <w:rStyle w:val="divdocumentjobdates"/>
                      <w:rFonts w:ascii="Century Gothic" w:eastAsia="Century Gothic" w:hAnsi="Century Gothic" w:cs="Century Gothic"/>
                      <w:color w:val="343434"/>
                      <w:spacing w:val="4"/>
                    </w:rPr>
                    <w:t>20</w:t>
                  </w:r>
                  <w:r>
                    <w:rPr>
                      <w:rStyle w:val="divdocumentjobdates"/>
                      <w:rFonts w:ascii="Century Gothic" w:eastAsia="Century Gothic" w:hAnsi="Century Gothic" w:cs="Century Gothic"/>
                      <w:color w:val="343434"/>
                      <w:spacing w:val="4"/>
                    </w:rPr>
                    <w:t xml:space="preserve"> - 202</w:t>
                  </w:r>
                  <w:r w:rsidR="00107B06">
                    <w:rPr>
                      <w:rStyle w:val="divdocumentjobdates"/>
                      <w:rFonts w:ascii="Century Gothic" w:eastAsia="Century Gothic" w:hAnsi="Century Gothic" w:cs="Century Gothic"/>
                      <w:color w:val="343434"/>
                      <w:spacing w:val="4"/>
                    </w:rPr>
                    <w:t>2</w:t>
                  </w:r>
                </w:p>
              </w:tc>
              <w:tc>
                <w:tcPr>
                  <w:tcW w:w="520" w:type="dxa"/>
                  <w:tcMar>
                    <w:top w:w="0" w:type="dxa"/>
                    <w:left w:w="0" w:type="dxa"/>
                    <w:bottom w:w="0" w:type="dxa"/>
                    <w:right w:w="0" w:type="dxa"/>
                  </w:tcMar>
                  <w:hideMark/>
                </w:tcPr>
                <w:p w14:paraId="6D0AC9CE" w14:textId="77777777" w:rsidR="00564131"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0" w:type="dxa"/>
                    <w:left w:w="0" w:type="dxa"/>
                    <w:bottom w:w="0" w:type="dxa"/>
                    <w:right w:w="0" w:type="dxa"/>
                  </w:tcMar>
                  <w:hideMark/>
                </w:tcPr>
                <w:p w14:paraId="51ECCFA8" w14:textId="4D6202C7" w:rsidR="00564131"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No Degree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 xml:space="preserve">Computer Science </w:t>
                  </w:r>
                  <w:r w:rsidR="00376CE8">
                    <w:rPr>
                      <w:rStyle w:val="divdocumentprogramline"/>
                      <w:rFonts w:ascii="Century Gothic" w:eastAsia="Century Gothic" w:hAnsi="Century Gothic" w:cs="Century Gothic"/>
                      <w:b/>
                      <w:bCs/>
                      <w:color w:val="343434"/>
                      <w:spacing w:val="4"/>
                    </w:rPr>
                    <w:t>a</w:t>
                  </w:r>
                  <w:r>
                    <w:rPr>
                      <w:rStyle w:val="divdocumentprogramline"/>
                      <w:rFonts w:ascii="Century Gothic" w:eastAsia="Century Gothic" w:hAnsi="Century Gothic" w:cs="Century Gothic"/>
                      <w:b/>
                      <w:bCs/>
                      <w:color w:val="343434"/>
                      <w:spacing w:val="4"/>
                    </w:rPr>
                    <w:t>nd Programming</w:t>
                  </w:r>
                  <w:r w:rsidR="00376CE8">
                    <w:rPr>
                      <w:rStyle w:val="divdocumentprogramline"/>
                      <w:rFonts w:ascii="Century Gothic" w:eastAsia="Century Gothic" w:hAnsi="Century Gothic" w:cs="Century Gothic"/>
                      <w:b/>
                      <w:bCs/>
                      <w:color w:val="343434"/>
                      <w:spacing w:val="4"/>
                    </w:rPr>
                    <w:t xml:space="preserve"> Degree</w:t>
                  </w:r>
                </w:p>
                <w:p w14:paraId="04E7488F" w14:textId="77777777" w:rsidR="00564131"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Massachusetts Bay Community College - </w:t>
                  </w:r>
                  <w:r>
                    <w:rPr>
                      <w:rStyle w:val="divdocumenteducationjoblocation"/>
                      <w:rFonts w:ascii="Century Gothic" w:eastAsia="Century Gothic" w:hAnsi="Century Gothic" w:cs="Century Gothic"/>
                      <w:color w:val="343434"/>
                      <w:spacing w:val="4"/>
                      <w:sz w:val="22"/>
                      <w:szCs w:val="22"/>
                    </w:rPr>
                    <w:t>Wellesley Hills</w:t>
                  </w:r>
                  <w:r>
                    <w:rPr>
                      <w:rStyle w:val="span"/>
                      <w:rFonts w:ascii="Century Gothic" w:eastAsia="Century Gothic" w:hAnsi="Century Gothic" w:cs="Century Gothic"/>
                      <w:i/>
                      <w:iCs/>
                      <w:color w:val="343434"/>
                      <w:spacing w:val="4"/>
                      <w:sz w:val="22"/>
                      <w:szCs w:val="22"/>
                    </w:rPr>
                    <w:t xml:space="preserve">, </w:t>
                  </w:r>
                  <w:r>
                    <w:rPr>
                      <w:rStyle w:val="divdocumenteducationjoblocation"/>
                      <w:rFonts w:ascii="Century Gothic" w:eastAsia="Century Gothic" w:hAnsi="Century Gothic" w:cs="Century Gothic"/>
                      <w:color w:val="343434"/>
                      <w:spacing w:val="4"/>
                      <w:sz w:val="22"/>
                      <w:szCs w:val="22"/>
                    </w:rPr>
                    <w:t>MA</w:t>
                  </w:r>
                </w:p>
              </w:tc>
            </w:tr>
          </w:tbl>
          <w:p w14:paraId="5B64B288" w14:textId="77777777" w:rsidR="00564131" w:rsidRDefault="00564131">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564131" w14:paraId="62F1420B" w14:textId="77777777">
              <w:trPr>
                <w:tblCellSpacing w:w="0" w:type="dxa"/>
              </w:trPr>
              <w:tc>
                <w:tcPr>
                  <w:tcW w:w="300" w:type="dxa"/>
                  <w:tcMar>
                    <w:top w:w="200" w:type="dxa"/>
                    <w:left w:w="0" w:type="dxa"/>
                    <w:bottom w:w="0" w:type="dxa"/>
                    <w:right w:w="0" w:type="dxa"/>
                  </w:tcMar>
                  <w:hideMark/>
                </w:tcPr>
                <w:p w14:paraId="4121FCB3" w14:textId="77777777" w:rsidR="00564131" w:rsidRDefault="00000000">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FE82B14" w14:textId="04CB61D0" w:rsidR="00564131" w:rsidRDefault="00000000">
                  <w:pPr>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2023-0</w:t>
                  </w:r>
                  <w:r w:rsidR="00376CE8">
                    <w:rPr>
                      <w:rStyle w:val="divdocumentjobdates"/>
                      <w:rFonts w:ascii="Century Gothic" w:eastAsia="Century Gothic" w:hAnsi="Century Gothic" w:cs="Century Gothic"/>
                      <w:color w:val="343434"/>
                      <w:spacing w:val="4"/>
                    </w:rPr>
                    <w:t>7</w:t>
                  </w:r>
                  <w:r>
                    <w:rPr>
                      <w:rStyle w:val="span"/>
                      <w:rFonts w:ascii="Century Gothic" w:eastAsia="Century Gothic" w:hAnsi="Century Gothic" w:cs="Century Gothic"/>
                      <w:color w:val="343434"/>
                      <w:spacing w:val="4"/>
                      <w:sz w:val="22"/>
                      <w:szCs w:val="22"/>
                    </w:rPr>
                    <w:t xml:space="preserve"> - </w:t>
                  </w:r>
                  <w:r w:rsidR="00376CE8">
                    <w:rPr>
                      <w:rStyle w:val="divdocumentjobdates"/>
                      <w:rFonts w:eastAsia="Century Gothic"/>
                    </w:rPr>
                    <w:t>2024</w:t>
                  </w:r>
                </w:p>
              </w:tc>
              <w:tc>
                <w:tcPr>
                  <w:tcW w:w="520" w:type="dxa"/>
                  <w:tcMar>
                    <w:top w:w="200" w:type="dxa"/>
                    <w:left w:w="0" w:type="dxa"/>
                    <w:bottom w:w="0" w:type="dxa"/>
                    <w:right w:w="0" w:type="dxa"/>
                  </w:tcMar>
                  <w:hideMark/>
                </w:tcPr>
                <w:p w14:paraId="18C9861E" w14:textId="77777777" w:rsidR="00564131" w:rsidRDefault="00000000">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062AFD4D" w14:textId="77777777" w:rsidR="00564131"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CERTICATION</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FULL STACK WEB DEVELOPMENT</w:t>
                  </w:r>
                </w:p>
                <w:p w14:paraId="3A4422A1" w14:textId="77777777" w:rsidR="00564131"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SOURTHEN NEW HAMPSHIRE UNIVERSITY - </w:t>
                  </w:r>
                  <w:r>
                    <w:rPr>
                      <w:rStyle w:val="divdocumenteducationjoblocation"/>
                      <w:rFonts w:ascii="Century Gothic" w:eastAsia="Century Gothic" w:hAnsi="Century Gothic" w:cs="Century Gothic"/>
                      <w:color w:val="343434"/>
                      <w:spacing w:val="4"/>
                      <w:sz w:val="22"/>
                      <w:szCs w:val="22"/>
                    </w:rPr>
                    <w:t>Manchester</w:t>
                  </w:r>
                  <w:r>
                    <w:rPr>
                      <w:rStyle w:val="span"/>
                      <w:rFonts w:ascii="Century Gothic" w:eastAsia="Century Gothic" w:hAnsi="Century Gothic" w:cs="Century Gothic"/>
                      <w:i/>
                      <w:iCs/>
                      <w:color w:val="343434"/>
                      <w:spacing w:val="4"/>
                      <w:sz w:val="22"/>
                      <w:szCs w:val="22"/>
                    </w:rPr>
                    <w:t xml:space="preserve">, </w:t>
                  </w:r>
                  <w:r>
                    <w:rPr>
                      <w:rStyle w:val="divdocumenteducationjoblocation"/>
                      <w:rFonts w:ascii="Century Gothic" w:eastAsia="Century Gothic" w:hAnsi="Century Gothic" w:cs="Century Gothic"/>
                      <w:color w:val="343434"/>
                      <w:spacing w:val="4"/>
                      <w:sz w:val="22"/>
                      <w:szCs w:val="22"/>
                    </w:rPr>
                    <w:t>NH</w:t>
                  </w:r>
                </w:p>
              </w:tc>
            </w:tr>
          </w:tbl>
          <w:p w14:paraId="5C7F8BBE" w14:textId="77777777" w:rsidR="00564131" w:rsidRDefault="00564131">
            <w:pPr>
              <w:rPr>
                <w:vanish/>
              </w:rPr>
            </w:pPr>
          </w:p>
          <w:p w14:paraId="7FB8E703" w14:textId="77777777" w:rsidR="00564131"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564131" w14:paraId="1385A0D2" w14:textId="77777777">
              <w:trPr>
                <w:tblCellSpacing w:w="0" w:type="dxa"/>
              </w:trPr>
              <w:tc>
                <w:tcPr>
                  <w:tcW w:w="5000" w:type="pct"/>
                  <w:shd w:val="clear" w:color="auto" w:fill="FFFFFF"/>
                  <w:tcMar>
                    <w:top w:w="60" w:type="dxa"/>
                    <w:left w:w="300" w:type="dxa"/>
                    <w:bottom w:w="60" w:type="dxa"/>
                    <w:right w:w="300" w:type="dxa"/>
                  </w:tcMar>
                  <w:vAlign w:val="bottom"/>
                  <w:hideMark/>
                </w:tcPr>
                <w:p w14:paraId="738369FA" w14:textId="77777777" w:rsidR="00564131" w:rsidRDefault="00000000">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Surfing through the company email.</w:t>
                  </w:r>
                </w:p>
              </w:tc>
            </w:tr>
          </w:tbl>
          <w:p w14:paraId="08775BA7" w14:textId="77777777" w:rsidR="00564131"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14:paraId="6603D475" w14:textId="77777777" w:rsidR="00564131" w:rsidRDefault="00000000">
            <w:pPr>
              <w:pStyle w:val="p"/>
              <w:pBdr>
                <w:left w:val="none" w:sz="0" w:space="15" w:color="auto"/>
                <w:right w:val="none" w:sz="0" w:space="15" w:color="auto"/>
              </w:pBdr>
              <w:spacing w:line="360" w:lineRule="atLeast"/>
              <w:ind w:left="212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Technological advancements in the world are vital organs in our bodies, once they fail, much realization comes to display. It is super important to appreciate these advancements, they inform one of a multitude of information itself and solutions.</w:t>
            </w:r>
          </w:p>
        </w:tc>
      </w:tr>
    </w:tbl>
    <w:p w14:paraId="1171416B" w14:textId="77777777" w:rsidR="00564131" w:rsidRDefault="00000000">
      <w:pPr>
        <w:spacing w:line="20" w:lineRule="auto"/>
      </w:pPr>
      <w:r>
        <w:rPr>
          <w:color w:val="FFFFFF"/>
          <w:sz w:val="2"/>
        </w:rPr>
        <w:lastRenderedPageBreak/>
        <w:t>.</w:t>
      </w:r>
    </w:p>
    <w:sectPr w:rsidR="00564131">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8CDAC727-C618-4949-A337-391AE14E3B85}"/>
    <w:embedBold r:id="rId2" w:fontKey="{063BCA91-F816-42FC-872E-71491FA00C62}"/>
    <w:embedItalic r:id="rId3" w:fontKey="{3AA26278-D34C-4659-BD92-C690687D8DF4}"/>
  </w:font>
  <w:font w:name="Noto Sans">
    <w:panose1 w:val="020B0502040504020204"/>
    <w:charset w:val="00"/>
    <w:family w:val="swiss"/>
    <w:pitch w:val="variable"/>
    <w:sig w:usb0="E00002FF" w:usb1="00000000" w:usb2="00000000" w:usb3="00000000" w:csb0="0000019F" w:csb1="00000000"/>
    <w:embedRegular r:id="rId4" w:fontKey="{60237258-BAD4-4FB5-8406-1FF79202A242}"/>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9D8B760">
      <w:start w:val="1"/>
      <w:numFmt w:val="bullet"/>
      <w:lvlText w:val=""/>
      <w:lvlJc w:val="left"/>
      <w:pPr>
        <w:ind w:left="720" w:hanging="360"/>
      </w:pPr>
      <w:rPr>
        <w:rFonts w:ascii="Symbol" w:hAnsi="Symbol"/>
      </w:rPr>
    </w:lvl>
    <w:lvl w:ilvl="1" w:tplc="7BF046D0">
      <w:start w:val="1"/>
      <w:numFmt w:val="bullet"/>
      <w:lvlText w:val="o"/>
      <w:lvlJc w:val="left"/>
      <w:pPr>
        <w:tabs>
          <w:tab w:val="num" w:pos="1440"/>
        </w:tabs>
        <w:ind w:left="1440" w:hanging="360"/>
      </w:pPr>
      <w:rPr>
        <w:rFonts w:ascii="Courier New" w:hAnsi="Courier New"/>
      </w:rPr>
    </w:lvl>
    <w:lvl w:ilvl="2" w:tplc="27A44632">
      <w:start w:val="1"/>
      <w:numFmt w:val="bullet"/>
      <w:lvlText w:val=""/>
      <w:lvlJc w:val="left"/>
      <w:pPr>
        <w:tabs>
          <w:tab w:val="num" w:pos="2160"/>
        </w:tabs>
        <w:ind w:left="2160" w:hanging="360"/>
      </w:pPr>
      <w:rPr>
        <w:rFonts w:ascii="Wingdings" w:hAnsi="Wingdings"/>
      </w:rPr>
    </w:lvl>
    <w:lvl w:ilvl="3" w:tplc="63263E46">
      <w:start w:val="1"/>
      <w:numFmt w:val="bullet"/>
      <w:lvlText w:val=""/>
      <w:lvlJc w:val="left"/>
      <w:pPr>
        <w:tabs>
          <w:tab w:val="num" w:pos="2880"/>
        </w:tabs>
        <w:ind w:left="2880" w:hanging="360"/>
      </w:pPr>
      <w:rPr>
        <w:rFonts w:ascii="Symbol" w:hAnsi="Symbol"/>
      </w:rPr>
    </w:lvl>
    <w:lvl w:ilvl="4" w:tplc="529216D2">
      <w:start w:val="1"/>
      <w:numFmt w:val="bullet"/>
      <w:lvlText w:val="o"/>
      <w:lvlJc w:val="left"/>
      <w:pPr>
        <w:tabs>
          <w:tab w:val="num" w:pos="3600"/>
        </w:tabs>
        <w:ind w:left="3600" w:hanging="360"/>
      </w:pPr>
      <w:rPr>
        <w:rFonts w:ascii="Courier New" w:hAnsi="Courier New"/>
      </w:rPr>
    </w:lvl>
    <w:lvl w:ilvl="5" w:tplc="D9AC170A">
      <w:start w:val="1"/>
      <w:numFmt w:val="bullet"/>
      <w:lvlText w:val=""/>
      <w:lvlJc w:val="left"/>
      <w:pPr>
        <w:tabs>
          <w:tab w:val="num" w:pos="4320"/>
        </w:tabs>
        <w:ind w:left="4320" w:hanging="360"/>
      </w:pPr>
      <w:rPr>
        <w:rFonts w:ascii="Wingdings" w:hAnsi="Wingdings"/>
      </w:rPr>
    </w:lvl>
    <w:lvl w:ilvl="6" w:tplc="58320E9C">
      <w:start w:val="1"/>
      <w:numFmt w:val="bullet"/>
      <w:lvlText w:val=""/>
      <w:lvlJc w:val="left"/>
      <w:pPr>
        <w:tabs>
          <w:tab w:val="num" w:pos="5040"/>
        </w:tabs>
        <w:ind w:left="5040" w:hanging="360"/>
      </w:pPr>
      <w:rPr>
        <w:rFonts w:ascii="Symbol" w:hAnsi="Symbol"/>
      </w:rPr>
    </w:lvl>
    <w:lvl w:ilvl="7" w:tplc="BDC019FC">
      <w:start w:val="1"/>
      <w:numFmt w:val="bullet"/>
      <w:lvlText w:val="o"/>
      <w:lvlJc w:val="left"/>
      <w:pPr>
        <w:tabs>
          <w:tab w:val="num" w:pos="5760"/>
        </w:tabs>
        <w:ind w:left="5760" w:hanging="360"/>
      </w:pPr>
      <w:rPr>
        <w:rFonts w:ascii="Courier New" w:hAnsi="Courier New"/>
      </w:rPr>
    </w:lvl>
    <w:lvl w:ilvl="8" w:tplc="3FC007E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E34CA84">
      <w:start w:val="1"/>
      <w:numFmt w:val="bullet"/>
      <w:lvlText w:val=""/>
      <w:lvlJc w:val="left"/>
      <w:pPr>
        <w:ind w:left="720" w:hanging="360"/>
      </w:pPr>
      <w:rPr>
        <w:rFonts w:ascii="Symbol" w:hAnsi="Symbol"/>
      </w:rPr>
    </w:lvl>
    <w:lvl w:ilvl="1" w:tplc="B0CC1596">
      <w:start w:val="1"/>
      <w:numFmt w:val="bullet"/>
      <w:lvlText w:val="o"/>
      <w:lvlJc w:val="left"/>
      <w:pPr>
        <w:tabs>
          <w:tab w:val="num" w:pos="1440"/>
        </w:tabs>
        <w:ind w:left="1440" w:hanging="360"/>
      </w:pPr>
      <w:rPr>
        <w:rFonts w:ascii="Courier New" w:hAnsi="Courier New"/>
      </w:rPr>
    </w:lvl>
    <w:lvl w:ilvl="2" w:tplc="6C80C9C2">
      <w:start w:val="1"/>
      <w:numFmt w:val="bullet"/>
      <w:lvlText w:val=""/>
      <w:lvlJc w:val="left"/>
      <w:pPr>
        <w:tabs>
          <w:tab w:val="num" w:pos="2160"/>
        </w:tabs>
        <w:ind w:left="2160" w:hanging="360"/>
      </w:pPr>
      <w:rPr>
        <w:rFonts w:ascii="Wingdings" w:hAnsi="Wingdings"/>
      </w:rPr>
    </w:lvl>
    <w:lvl w:ilvl="3" w:tplc="A2A8B28C">
      <w:start w:val="1"/>
      <w:numFmt w:val="bullet"/>
      <w:lvlText w:val=""/>
      <w:lvlJc w:val="left"/>
      <w:pPr>
        <w:tabs>
          <w:tab w:val="num" w:pos="2880"/>
        </w:tabs>
        <w:ind w:left="2880" w:hanging="360"/>
      </w:pPr>
      <w:rPr>
        <w:rFonts w:ascii="Symbol" w:hAnsi="Symbol"/>
      </w:rPr>
    </w:lvl>
    <w:lvl w:ilvl="4" w:tplc="45064988">
      <w:start w:val="1"/>
      <w:numFmt w:val="bullet"/>
      <w:lvlText w:val="o"/>
      <w:lvlJc w:val="left"/>
      <w:pPr>
        <w:tabs>
          <w:tab w:val="num" w:pos="3600"/>
        </w:tabs>
        <w:ind w:left="3600" w:hanging="360"/>
      </w:pPr>
      <w:rPr>
        <w:rFonts w:ascii="Courier New" w:hAnsi="Courier New"/>
      </w:rPr>
    </w:lvl>
    <w:lvl w:ilvl="5" w:tplc="72083BB6">
      <w:start w:val="1"/>
      <w:numFmt w:val="bullet"/>
      <w:lvlText w:val=""/>
      <w:lvlJc w:val="left"/>
      <w:pPr>
        <w:tabs>
          <w:tab w:val="num" w:pos="4320"/>
        </w:tabs>
        <w:ind w:left="4320" w:hanging="360"/>
      </w:pPr>
      <w:rPr>
        <w:rFonts w:ascii="Wingdings" w:hAnsi="Wingdings"/>
      </w:rPr>
    </w:lvl>
    <w:lvl w:ilvl="6" w:tplc="279295D4">
      <w:start w:val="1"/>
      <w:numFmt w:val="bullet"/>
      <w:lvlText w:val=""/>
      <w:lvlJc w:val="left"/>
      <w:pPr>
        <w:tabs>
          <w:tab w:val="num" w:pos="5040"/>
        </w:tabs>
        <w:ind w:left="5040" w:hanging="360"/>
      </w:pPr>
      <w:rPr>
        <w:rFonts w:ascii="Symbol" w:hAnsi="Symbol"/>
      </w:rPr>
    </w:lvl>
    <w:lvl w:ilvl="7" w:tplc="7598D3B6">
      <w:start w:val="1"/>
      <w:numFmt w:val="bullet"/>
      <w:lvlText w:val="o"/>
      <w:lvlJc w:val="left"/>
      <w:pPr>
        <w:tabs>
          <w:tab w:val="num" w:pos="5760"/>
        </w:tabs>
        <w:ind w:left="5760" w:hanging="360"/>
      </w:pPr>
      <w:rPr>
        <w:rFonts w:ascii="Courier New" w:hAnsi="Courier New"/>
      </w:rPr>
    </w:lvl>
    <w:lvl w:ilvl="8" w:tplc="8C203D8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5B85A7E">
      <w:start w:val="1"/>
      <w:numFmt w:val="bullet"/>
      <w:lvlText w:val=""/>
      <w:lvlJc w:val="left"/>
      <w:pPr>
        <w:ind w:left="720" w:hanging="360"/>
      </w:pPr>
      <w:rPr>
        <w:rFonts w:ascii="Symbol" w:hAnsi="Symbol"/>
      </w:rPr>
    </w:lvl>
    <w:lvl w:ilvl="1" w:tplc="2A6245E4">
      <w:start w:val="1"/>
      <w:numFmt w:val="bullet"/>
      <w:lvlText w:val="o"/>
      <w:lvlJc w:val="left"/>
      <w:pPr>
        <w:tabs>
          <w:tab w:val="num" w:pos="1440"/>
        </w:tabs>
        <w:ind w:left="1440" w:hanging="360"/>
      </w:pPr>
      <w:rPr>
        <w:rFonts w:ascii="Courier New" w:hAnsi="Courier New"/>
      </w:rPr>
    </w:lvl>
    <w:lvl w:ilvl="2" w:tplc="BBD8FCB6">
      <w:start w:val="1"/>
      <w:numFmt w:val="bullet"/>
      <w:lvlText w:val=""/>
      <w:lvlJc w:val="left"/>
      <w:pPr>
        <w:tabs>
          <w:tab w:val="num" w:pos="2160"/>
        </w:tabs>
        <w:ind w:left="2160" w:hanging="360"/>
      </w:pPr>
      <w:rPr>
        <w:rFonts w:ascii="Wingdings" w:hAnsi="Wingdings"/>
      </w:rPr>
    </w:lvl>
    <w:lvl w:ilvl="3" w:tplc="67CEBDA0">
      <w:start w:val="1"/>
      <w:numFmt w:val="bullet"/>
      <w:lvlText w:val=""/>
      <w:lvlJc w:val="left"/>
      <w:pPr>
        <w:tabs>
          <w:tab w:val="num" w:pos="2880"/>
        </w:tabs>
        <w:ind w:left="2880" w:hanging="360"/>
      </w:pPr>
      <w:rPr>
        <w:rFonts w:ascii="Symbol" w:hAnsi="Symbol"/>
      </w:rPr>
    </w:lvl>
    <w:lvl w:ilvl="4" w:tplc="465E0306">
      <w:start w:val="1"/>
      <w:numFmt w:val="bullet"/>
      <w:lvlText w:val="o"/>
      <w:lvlJc w:val="left"/>
      <w:pPr>
        <w:tabs>
          <w:tab w:val="num" w:pos="3600"/>
        </w:tabs>
        <w:ind w:left="3600" w:hanging="360"/>
      </w:pPr>
      <w:rPr>
        <w:rFonts w:ascii="Courier New" w:hAnsi="Courier New"/>
      </w:rPr>
    </w:lvl>
    <w:lvl w:ilvl="5" w:tplc="68B098BA">
      <w:start w:val="1"/>
      <w:numFmt w:val="bullet"/>
      <w:lvlText w:val=""/>
      <w:lvlJc w:val="left"/>
      <w:pPr>
        <w:tabs>
          <w:tab w:val="num" w:pos="4320"/>
        </w:tabs>
        <w:ind w:left="4320" w:hanging="360"/>
      </w:pPr>
      <w:rPr>
        <w:rFonts w:ascii="Wingdings" w:hAnsi="Wingdings"/>
      </w:rPr>
    </w:lvl>
    <w:lvl w:ilvl="6" w:tplc="9B6E4C60">
      <w:start w:val="1"/>
      <w:numFmt w:val="bullet"/>
      <w:lvlText w:val=""/>
      <w:lvlJc w:val="left"/>
      <w:pPr>
        <w:tabs>
          <w:tab w:val="num" w:pos="5040"/>
        </w:tabs>
        <w:ind w:left="5040" w:hanging="360"/>
      </w:pPr>
      <w:rPr>
        <w:rFonts w:ascii="Symbol" w:hAnsi="Symbol"/>
      </w:rPr>
    </w:lvl>
    <w:lvl w:ilvl="7" w:tplc="70666D02">
      <w:start w:val="1"/>
      <w:numFmt w:val="bullet"/>
      <w:lvlText w:val="o"/>
      <w:lvlJc w:val="left"/>
      <w:pPr>
        <w:tabs>
          <w:tab w:val="num" w:pos="5760"/>
        </w:tabs>
        <w:ind w:left="5760" w:hanging="360"/>
      </w:pPr>
      <w:rPr>
        <w:rFonts w:ascii="Courier New" w:hAnsi="Courier New"/>
      </w:rPr>
    </w:lvl>
    <w:lvl w:ilvl="8" w:tplc="461AC95E">
      <w:start w:val="1"/>
      <w:numFmt w:val="bullet"/>
      <w:lvlText w:val=""/>
      <w:lvlJc w:val="left"/>
      <w:pPr>
        <w:tabs>
          <w:tab w:val="num" w:pos="6480"/>
        </w:tabs>
        <w:ind w:left="6480" w:hanging="360"/>
      </w:pPr>
      <w:rPr>
        <w:rFonts w:ascii="Wingdings" w:hAnsi="Wingdings"/>
      </w:rPr>
    </w:lvl>
  </w:abstractNum>
  <w:abstractNum w:abstractNumId="3" w15:restartNumberingAfterBreak="0">
    <w:nsid w:val="4D4A5E97"/>
    <w:multiLevelType w:val="hybridMultilevel"/>
    <w:tmpl w:val="D264F22A"/>
    <w:lvl w:ilvl="0" w:tplc="E202F91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658C7E22"/>
    <w:multiLevelType w:val="multilevel"/>
    <w:tmpl w:val="422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788691">
    <w:abstractNumId w:val="0"/>
  </w:num>
  <w:num w:numId="2" w16cid:durableId="1097873545">
    <w:abstractNumId w:val="1"/>
  </w:num>
  <w:num w:numId="3" w16cid:durableId="1959219745">
    <w:abstractNumId w:val="2"/>
  </w:num>
  <w:num w:numId="4" w16cid:durableId="196893254">
    <w:abstractNumId w:val="3"/>
  </w:num>
  <w:num w:numId="5" w16cid:durableId="513957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564131"/>
    <w:rsid w:val="00030447"/>
    <w:rsid w:val="00094406"/>
    <w:rsid w:val="00106680"/>
    <w:rsid w:val="00107B06"/>
    <w:rsid w:val="00176E50"/>
    <w:rsid w:val="0036143C"/>
    <w:rsid w:val="00376CE8"/>
    <w:rsid w:val="00466C3F"/>
    <w:rsid w:val="004E1BE3"/>
    <w:rsid w:val="00564131"/>
    <w:rsid w:val="006278CE"/>
    <w:rsid w:val="007024D9"/>
    <w:rsid w:val="007A6714"/>
    <w:rsid w:val="007B6595"/>
    <w:rsid w:val="00842684"/>
    <w:rsid w:val="008471B7"/>
    <w:rsid w:val="00876613"/>
    <w:rsid w:val="00886D6B"/>
    <w:rsid w:val="00AC2A80"/>
    <w:rsid w:val="00AF4128"/>
    <w:rsid w:val="00B97432"/>
    <w:rsid w:val="00C61762"/>
    <w:rsid w:val="00C75074"/>
    <w:rsid w:val="00C76890"/>
    <w:rsid w:val="00D146A4"/>
    <w:rsid w:val="00D57DE7"/>
    <w:rsid w:val="00EB541C"/>
    <w:rsid w:val="00EF4BC4"/>
    <w:rsid w:val="00F15D2E"/>
    <w:rsid w:val="00F7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228B"/>
  <w15:docId w15:val="{72C798CF-A80E-437C-A7F5-D5313661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Pr>
      <w:color w:val="FFFFFF"/>
      <w:shd w:val="clear" w:color="auto" w:fill="576D7B"/>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bottom w:val="none" w:sz="0" w:space="12" w:color="auto"/>
      </w:pBdr>
      <w:spacing w:line="690" w:lineRule="atLeas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576D7B"/>
    </w:rPr>
  </w:style>
  <w:style w:type="paragraph" w:customStyle="1" w:styleId="divdocumentleft-boxdivsectiontitleParagraph">
    <w:name w:val="div_document_left-box_div_sectiontitle Paragraph"/>
    <w:basedOn w:val="Normal"/>
    <w:pPr>
      <w:shd w:val="clear" w:color="auto" w:fill="576D7B"/>
    </w:pPr>
    <w:rPr>
      <w:shd w:val="clear" w:color="auto" w:fill="576D7B"/>
    </w:rPr>
  </w:style>
  <w:style w:type="table" w:customStyle="1" w:styleId="divdocumentleft-boxdivheading">
    <w:name w:val="div_document_left-box_div_heading"/>
    <w:basedOn w:val="TableNormal"/>
    <w:tblPr/>
    <w:trPr>
      <w:hidden/>
    </w:tr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mt5">
    <w:name w:val="mt5"/>
    <w:basedOn w:val="Normal"/>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p">
    <w:name w:val="p"/>
    <w:basedOn w:val="Normal"/>
  </w:style>
  <w:style w:type="paragraph" w:customStyle="1" w:styleId="ratvcontainer">
    <w:name w:val="ratvcontainer"/>
    <w:basedOn w:val="Normal"/>
    <w:pPr>
      <w:spacing w:line="280" w:lineRule="atLeast"/>
    </w:pPr>
  </w:style>
  <w:style w:type="paragraph" w:customStyle="1" w:styleId="txtright">
    <w:name w:val="txtright"/>
    <w:basedOn w:val="Normal"/>
    <w:pPr>
      <w:jc w:val="right"/>
    </w:pPr>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left-boxParagraph">
    <w:name w:val="div_document_left-box Paragraph"/>
    <w:basedOn w:val="Normal"/>
    <w:pPr>
      <w:pBdr>
        <w:top w:val="none" w:sz="0" w:space="15" w:color="auto"/>
        <w:bottom w:val="none" w:sz="0" w:space="15" w:color="auto"/>
      </w:pBdr>
      <w:shd w:val="clear" w:color="auto" w:fill="576D7B"/>
    </w:pPr>
    <w:rPr>
      <w:color w:val="FFFFFF"/>
      <w:shd w:val="clear" w:color="auto" w:fill="576D7B"/>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paragraph" w:customStyle="1" w:styleId="divdocumentli">
    <w:name w:val="div_document_li"/>
    <w:basedOn w:val="Normal"/>
    <w:pPr>
      <w:pBdr>
        <w:left w:val="none" w:sz="0" w:space="5" w:color="auto"/>
      </w:pBdr>
    </w:pPr>
  </w:style>
  <w:style w:type="table" w:customStyle="1" w:styleId="divdocumentsectionexperienceparagraph">
    <w:name w:val="div_document_section_experience_paragraph"/>
    <w:basedOn w:val="TableNormal"/>
    <w:tblPr/>
    <w:trPr>
      <w:hidden/>
    </w:tr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trPr>
      <w:hidden/>
    </w:tr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trPr>
      <w:hidden/>
    </w:trPr>
  </w:style>
  <w:style w:type="character" w:styleId="Hyperlink">
    <w:name w:val="Hyperlink"/>
    <w:basedOn w:val="DefaultParagraphFont"/>
    <w:uiPriority w:val="99"/>
    <w:unhideWhenUsed/>
    <w:rsid w:val="00376CE8"/>
    <w:rPr>
      <w:color w:val="0000FF" w:themeColor="hyperlink"/>
      <w:u w:val="single"/>
    </w:rPr>
  </w:style>
  <w:style w:type="character" w:styleId="UnresolvedMention">
    <w:name w:val="Unresolved Mention"/>
    <w:basedOn w:val="DefaultParagraphFont"/>
    <w:uiPriority w:val="99"/>
    <w:semiHidden/>
    <w:unhideWhenUsed/>
    <w:rsid w:val="00376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nks?tab=repositori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RONALD KATO</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RONALD KATO</dc:title>
  <cp:lastModifiedBy>Kato, Ronald</cp:lastModifiedBy>
  <cp:revision>16</cp:revision>
  <dcterms:created xsi:type="dcterms:W3CDTF">2023-07-05T08:02:00Z</dcterms:created>
  <dcterms:modified xsi:type="dcterms:W3CDTF">2023-09-25T19:52:00Z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6fcbb59e-e538-405d-a0d0-4a851e21ecfe</vt:lpwstr>
  </property>
  <property fmtid="{D5CDD505-2E9C-101B-9397-08002B2CF9AE}" pid="3" name="x1ye=0">
    <vt:lpwstr>YGcAAB+LCAAAAAAABAAUmrV2rVAURT8oBW4l7g4X6XB35+sfr0iVjMA9Z++15hwJhJEIzyMwi/IsSpAChGACinA8Rws0TdHsaZ3zn1LPbKzkZDdes8ZVGnHFVJIBP5LWLbclcxg9TwlHMWGf00uqa32wwBy4kJk6ebfE9/KS0Hc0krurmV1oezaKelx45dQAfqILKpX3U6G/ql8mFUtWmQoQG9YDRSgzdpQ9RmX7k+TOYforHn5K2KVasZEvuWa</vt:lpwstr>
  </property>
  <property fmtid="{D5CDD505-2E9C-101B-9397-08002B2CF9AE}" pid="4" name="x1ye=1">
    <vt:lpwstr>0BnMYvXBI4nk0hO0hIEoIX9Em0iGCEzO2GSR2f7BNgncFdb6d54gpOFR4SrIWvnm2npxFXbG/P6TG8keF9KVQ/lANdFHz1B4+vRf3WviuoUQMdejszCBNzg01EqmfNq1hrV1PO0PsmF4BOsCqjMaj/Vxr0d3Y1Rl6TXReET/lPDYgBCPec3DppKH6AWfLu9QBsp4OmFkbrf/A5Zj0ahhaHdmkRdLovmXhqlxZvDsLrCmuueLv3GkFS+xruC+xOf</vt:lpwstr>
  </property>
  <property fmtid="{D5CDD505-2E9C-101B-9397-08002B2CF9AE}" pid="5" name="x1ye=10">
    <vt:lpwstr>iVHnxhPOlyrg6IimKGL8qByifL8BWA6AJGw8EmCH7Y9fxO2nzwHNCv6DF6TwyjdeC6pTtVr8zQzpVSp64TfskQCCA2iNP7rZ7ks8JNaeqIErazHE4JfnDsLVD1stpKrOYrKW5+Ee2Ip7cms8R5iNdnaGENJ+xnz0H5R9Mzr0bSOwNjPV+4ybLxfyTGEBJ4egJhY+1vNpPUAVBVsemZHhOCEtm8jZJhXmrDnMijJO/eOw5KYkSz3mtmQPg3lYN5y</vt:lpwstr>
  </property>
  <property fmtid="{D5CDD505-2E9C-101B-9397-08002B2CF9AE}" pid="6" name="x1ye=100">
    <vt:lpwstr>Z1AObRzEmkUOslXnyotAVt9Wyb6SALavrL4qtlhU/0kx4FtbXBjzn8waEeIGKH6LNyKytsED6k6EKD/qpKBv5/8/B4Zxtx5edM+77D7SiWxJE6liRxQF4FGeVCUr4Gv8XqgvAoS/d+39rDk60vwYKxPspBYb6H6Pz11x4koT2UJRH+EbZpObuq5yAm8gMMBZyAbd1rG58x6XZHzf/GJ+AqFPWylcAuqYYF9YbL2uxCGHNS96yqw0vow4PW0dN7x</vt:lpwstr>
  </property>
  <property fmtid="{D5CDD505-2E9C-101B-9397-08002B2CF9AE}" pid="7" name="x1ye=101">
    <vt:lpwstr>1rKHKEd2oM1AEEkflzhTCdy9Pl1OxaK4RFhXXdlEjYte82U/7gAJPbvU0S3C/BcVc2VN0L4qgMjWfBpofwhojEtnbdudQrxxnKuyuECvHVNBakadP6BBT3xM3h9SYqDdSF5ta8r1Dx95FYn0rj/9DR+nR7u+u/XHnBv5ypSrLR4s0N111VM+TpEX2TYF+YuI1WcDlG64PTVdiaX9PDRBh46glWkhfoBKW3juDoJ2pcWZQHIVnponFCG0jYWf5uQ</vt:lpwstr>
  </property>
  <property fmtid="{D5CDD505-2E9C-101B-9397-08002B2CF9AE}" pid="8" name="x1ye=102">
    <vt:lpwstr>zxPydEreV5+v8IrMGUvaChR84xPOqm+oDlm7wL2vItCxRV8d5ZLXvoWwE+rCPHpgStrIjUbzRFN53Vyfd3wHXh6SZkz/0Am+lgjeLCiyeZXAa1iUWB/ijerAZwtsJj0GgU+y3Mz4teq1UqEZyvIVMYOt+fcOs1LmMGvXwMD7Uwjo5GyoPbfbVx04EDV6mCQfsA6zNXXC+qImrTbTqeGOq+DXQdBbU8hwPAI0czUBObYqkphoafJJROkhx6bZLgg</vt:lpwstr>
  </property>
  <property fmtid="{D5CDD505-2E9C-101B-9397-08002B2CF9AE}" pid="9" name="x1ye=103">
    <vt:lpwstr>BZWRzFafQCR6G58sYI3Sbek0p1CqsxU87tzyrmpdvEiI177tHUe01p9D68gTT+dtWPUyPTDzGtsQTpiOxilSLcEk94ZMkHQjRpPZfTxeSyRSCvoOlc3fGnCMxUQKwxyWHRkfNwgiP6CoKruCiEjiTSthL1Mkkw/xldhZN1J/ABsV7mft40imTKb5TkrG4HxbraFKT+BJjA5uluF9VOWK+y7jkdIUcDihmVmve/1bKWxFDlHS47/6vaLuzk56eG+</vt:lpwstr>
  </property>
  <property fmtid="{D5CDD505-2E9C-101B-9397-08002B2CF9AE}" pid="10" name="x1ye=104">
    <vt:lpwstr>crx8m2+mwAvpyy6lTk6IzMv/IdXMbg1jwPbKJ+mywRU/v4eXBiL4DFJKq7a5EZzi+0kaaPfrY6texYQ1NPH9A67A2gjxU+9rZRKW9NIniyyDRbyvpKu287TAiSIdmIMXeQBh47sIZLKTly6PNP3ghuEzKxF7fJm5OrJE3wo6sZkRcoExuXW57U7s2kTSMmgGbud4agC2UuzXvBBsSLiBZ0MBNH/ZL50fYGcAAA==</vt:lpwstr>
  </property>
  <property fmtid="{D5CDD505-2E9C-101B-9397-08002B2CF9AE}" pid="11" name="x1ye=11">
    <vt:lpwstr>l6foJXiK5aQkS88PbyhdnWkj10Pta9GNSyO9BHal4I/QeYoMFYNnsmrpjLnANZYRhgkg9dJGBdck7KTy+UzKN3ZIalGbBvsRhtrIQaWcjo33S3AU9vM7s13Eoq8HwOTZefvEjhFWI/1cUEj+tLvNSiXfvq3/IEt6RPXEi2qz05WWwUy6SHUbwa4wVWIoP+LlpCHD5TsxwK40KjGiSk0EGylVX7vcpTm4HMu0RC9rHwlwm9X49Ja/EJH8f3Yz21u</vt:lpwstr>
  </property>
  <property fmtid="{D5CDD505-2E9C-101B-9397-08002B2CF9AE}" pid="12" name="x1ye=12">
    <vt:lpwstr>BS46Jpg9YcWaFrig62A89UxrqwPYVek3igwC/qGYjq4VIxAD2zWkXNofOad6s0tZAbCuVLc2VLlsd0ScVCq8fc3IvaXfQAGoeQf2a0vKiedQIam58fGwlr1JDOF+Pp735X8wPlV0+AsUCFvAogiS9PLJKtLE0gD7yOKRObBJxpZFW9S7O2LNt9MMBUOgqdF9WKak3627HYkvZRjEpcIuv9OAQRmt81/zBVyyKBGNWekk/4VpfxecFrPq36AuCjG</vt:lpwstr>
  </property>
  <property fmtid="{D5CDD505-2E9C-101B-9397-08002B2CF9AE}" pid="13" name="x1ye=13">
    <vt:lpwstr>GoIR5L4xp+ELjrPMVKOiLP2/cBI2Kka3KXQ5Ura/z9e2VQ/VxLT3WkV80X+XY0Kqi5bFYSh0hK3zcHnFjNo22M6jU6tKssbAanxcQdkqq5XsD42QSiwI5u/Lr0h7gyiknuN4fLxz3RGl/44q/rMrFj5d0zh/58bsp4BPPfUU2xaQ51kewT6q+LqCbkCLtWjUMTIhzF9szcFxhFh34btXeqju6wj/PiEYY9LnMbOp5VKr8/NsTBULhGOH/zueXT1</vt:lpwstr>
  </property>
  <property fmtid="{D5CDD505-2E9C-101B-9397-08002B2CF9AE}" pid="14" name="x1ye=14">
    <vt:lpwstr>1SLeIFUMMdPguc/3VDkjCQQyGGJTyfLZxUul7bJwnjyL0DoRM+liXkPshdBdWzFc85V2ozT/szDnfQIKgEeTjAPtJkiuu4n2g04+x/mltINQLjEWlPW+0/fQTboVkKBTyDwc74C1pUr7Sq3i4s5KWSOs4Su9Zk2Gt3UUiMDYaA0VfVlPJ4z6T8nFn4e7baicNLbQXsclCGOB3SMLrCt77MTsBBi6fwamiJ2LabLDW1ikVjQDHsbCwzFQuFYUugd</vt:lpwstr>
  </property>
  <property fmtid="{D5CDD505-2E9C-101B-9397-08002B2CF9AE}" pid="15" name="x1ye=15">
    <vt:lpwstr>VQ50x9zGD7atg6+WloAWqyGvqlkwLIAQLZvHqTRD658Z3qLZAsSGK9qkixOYf+M4t4WQPTPEkLG/icUwLlsYfITeN4ZLRvdCvMGvu+ZuD8RmS698puP15Vk88+vgL+dcba2BGOUexfhwqDjC61ElItc6bArmAQJU3+U/nOOJ+UbK1PKS7nL0tM+ogKAIpgmpS1vM+YeUfnj9XuC5dOlqGJadxsKx7Jw53M1m1/VRu/GtU0onQ3fCdDEOkI1bPTE</vt:lpwstr>
  </property>
  <property fmtid="{D5CDD505-2E9C-101B-9397-08002B2CF9AE}" pid="16" name="x1ye=16">
    <vt:lpwstr>E/niZKokHM2v1STYXmWP89TS2nw3RPduy8kLkHc59Xdfo6GyNdEJ2F2Wl1lq/yFKnjysRWv1izSdgb1JA9nE8HdvYaSUW7gQQCw9g6xONf5zK86E90OCNW7vx2C7wyj0sb9CIAQMZcYn0XZzDukRE70LVBN/VJ+IWnsQLW8jqVBge49l/4MuGI5mTG0unjZnUySNROMjjgMFBw30kGKg41l7xRqrElt4dxvg9WJKdNwoGoZT0Pshf8apoyrsNof</vt:lpwstr>
  </property>
  <property fmtid="{D5CDD505-2E9C-101B-9397-08002B2CF9AE}" pid="17" name="x1ye=17">
    <vt:lpwstr>0kvlbUK/S5PAplXz+VIMLsVYI5RUUNdIHMWWPpLnvr+mI5oaIWZUReIzkte8qemZpjybCj5g0q42JKRRV4RtkG2vhrp2YGY55zpgApQPNNWj/9/Q9Zi3VPbcuyyD45T19BRqiP9DlMx4wUk+BsWZ2dUvcX45FnaH1P/6AUfsVwN6vjhcK1JUhNYBXV7a53KeXcil1wRLWqmyxjevGcLqwyC0Opr59pzttjGwI85hF61pLkKY5YxKekIcB11Ak5D</vt:lpwstr>
  </property>
  <property fmtid="{D5CDD505-2E9C-101B-9397-08002B2CF9AE}" pid="18" name="x1ye=18">
    <vt:lpwstr>pjd7wjplOFAphvGEKwkGCcO0FZhYMQ4is+WP4v30wqsahtix45h2wSDhSBiSSyHHNTppet0mMCNCtoi1w7rR4SpLXv4qtxT3OXpHxJIJXAOWA79hZYHq1Js6iVNV7xeLPSX72pRwIpRirlZk30h4Z+0pB8gkpvgt8ndi1VsH93//PbU4SvuMNsgCDt2xoQXa8fGCZ4yjTtunHzEJ1Tbo8N1ukpCF/WBNtkOnurQmPXndAGkhiRv9qZVHPIqKXl2</vt:lpwstr>
  </property>
  <property fmtid="{D5CDD505-2E9C-101B-9397-08002B2CF9AE}" pid="19" name="x1ye=19">
    <vt:lpwstr>xLKfrC4h3p/NcvvmZWyn4LaY/4CcwnT6GqdRBVPdYBDCcL1Ix+6vnOX4prrI0splvi6IWNuV8wFtfCBAlx9HX1Es8LfBPC9xt7AjztpcE0tg8EhTtgdh0tHbjSpGLSh582Fk6+XIYt2ka43toNGIjv+fg91uYV9beLTnOFnZo6Lb+Fxl8a2Wzx87ukrVxELL3fVZ7X52+G/YPwLyuJnhr74Z9oKrJIOK2YX6XiZ5bUzavjvX4GW82jzf1GpQ9O4</vt:lpwstr>
  </property>
  <property fmtid="{D5CDD505-2E9C-101B-9397-08002B2CF9AE}" pid="20" name="x1ye=2">
    <vt:lpwstr>5LSqWlZCfZFjNLygXokJNO0fJPkAgRvpL4YowKgxRE5tO45mwHcuk+a3++Y2IYe8xoEZW/JNQFRcagzZew+Ma3+fKiJRiVB0pFbpXNSGOV/oyPxsn30e1FUaK0RKT2eOZTE422Pa13jJfBH/T7Y3+EGlwaqaxPPPxofR0EGDKzWrGoBWZWpcDHpWhdNXdhBugjc99vY+0ivOwUGLGg5cBa6lS4V0PzqkRd2eXIcHt9drDZguXScl+YcXhhE8gm6</vt:lpwstr>
  </property>
  <property fmtid="{D5CDD505-2E9C-101B-9397-08002B2CF9AE}" pid="21" name="x1ye=20">
    <vt:lpwstr>65Qf6nrhMeeTwNrfHxYn8DI4sJr8WexXQKQcX3s30KrIuRjVuHYSmc0rwp+kcY3W0O8YS+IPypH2L9bqumMiiiZUSzaiiQ6Xlr72nwMn4xkb2zY93q5fOjOi6C8p2IogQuyXI1EpJ6qgheT8x/y+Yny+L5a6FSht/3QjbraZJ7R2YYJ0MaXkMEFDzW5omLlEWRIejHrBpNJDa1iIXDQX2yhIQz9bJ6NK3/u7ifVzAGPCrU/QTN/sQal+ie2s2OG</vt:lpwstr>
  </property>
  <property fmtid="{D5CDD505-2E9C-101B-9397-08002B2CF9AE}" pid="22" name="x1ye=21">
    <vt:lpwstr>U4y33A77vaAXO1ErRIf+ASNyf+0ovarnQwCotVPj6uYhA24YWyrKmSmu4whmF5mxiB0sF5NvqUQYHpRGWreP83gSVSgO/c0off8IwxLEDbPmrLSlHUys/IlITEHde+RhvOq3P7mUnketvCbQKlMRl4A2tC6rAkw5xHaTX9kEsW6Y/AKq6vqRSjTphvc0fBs/0A9VoYkcXfeJdfcSURgFaeKPMyfEq8FdoBrTasgTrbEa+Q8dzAL3vtK90yAp2QK</vt:lpwstr>
  </property>
  <property fmtid="{D5CDD505-2E9C-101B-9397-08002B2CF9AE}" pid="23" name="x1ye=22">
    <vt:lpwstr>rsoQvoQ1bSQmtstb643a/LddDWfxRUOWir6Ah2LqWSrystk7QQhHScGFFh8geYibr1J+4FSFFDhxIZ/TtzkNknKXyb79PEKujb5uG1fWzIUk6iZQzM3KFZls/ChvjDsQAhmYp5uZil0rkNgTyDKhA3LguEYyzXKoBNQ4//KK5r+5nSSnzBtZC7oihK2cDHtpIeANcIGwTHit/55ChqSdI8rKeeBNrTbAeFSpuNXrxR6ShQIoMH9Zq9cXPV3UIjr</vt:lpwstr>
  </property>
  <property fmtid="{D5CDD505-2E9C-101B-9397-08002B2CF9AE}" pid="24" name="x1ye=23">
    <vt:lpwstr>cnyeOJmk4biro+MMg3mGJE2Xn+Un6MRgxEqS9MqCrafIpmFmc3WZ5oPjCyZNFU9kw06SyQsy1LoCX9W8GHWWVzbwb1gpYtUlabCI7B9dpos/YRMubTh+8q6ShimvFT9D5+1QVdXqoNpbWLghmEntITa7/ElhWm8HwMprWF/jjC/jGYOqLx1fO9OEiMp95MzZKOddftCzj5XRn1n9TcyX6Boab/xYrF+L0sPxWnw7+R5B6PyhtHPniv9qNvm0rth</vt:lpwstr>
  </property>
  <property fmtid="{D5CDD505-2E9C-101B-9397-08002B2CF9AE}" pid="25" name="x1ye=24">
    <vt:lpwstr>trd41A/s54t53p+NDBsh8xr/HnK94MYdFDoE0ybdFX+2yBcfRomkICw5HNz33Mx/LuGsSI8cGy+cgJHDLsULyMr554XDV9KqRdQeKW5Wy2+voDK/1kz0wYSYGqKalebDvwH/OUDEeo2nmJPFBWP8YbK6J3v/odxi00toJI0tfnEaxePq4NvrCq3GB5E3SgSIrdEofKfiba3PjcaDG//f3MGH4zdR1eNkQ2n/KmRB4fHh0NKW/7RIDfCKeRj9xOg</vt:lpwstr>
  </property>
  <property fmtid="{D5CDD505-2E9C-101B-9397-08002B2CF9AE}" pid="26" name="x1ye=25">
    <vt:lpwstr>2uv102gVUkVoKVmc8sQf0Rf8sogGw6Ndp2gm/kLJhakHlPoW6KJWBfzyWbR50/x4rUxFVvhCkXD23Dl3H63y0H/xfQ/zYL5pnlBHBKhBtbl5ScYqFlwOqVHyQ2liySgyRWp2Z5bqU4/DtmZAQcO4Q0OJ3VHQmyR1mCLHM/AohcgRMTScSsMnsR7RHidxSINEyiYmR8g1MczjP2/CTKd48mtT+drZQ0szEDSdvidkEQPQl5iJpIb1t3+q7cfrX3F</vt:lpwstr>
  </property>
  <property fmtid="{D5CDD505-2E9C-101B-9397-08002B2CF9AE}" pid="27" name="x1ye=26">
    <vt:lpwstr>Ts5X4WXEu+RNXEOJjrM7hvdhxor5imV9n6QLJcSft1DRdtCH9CWMblt8TW8PBNdkx/Y7M7MwHUnTWO16OIpz3c0z5Fh6m8KUtW+fyQN4oDy1ssFZes6f4+8itJx64cGyqpo6gTpbNsnhXWwAOqu5EQoCD0wvpGoSEqByv8JSc33Cu6OYSIPb7nWdDnmQziAD5P5aHGNBCRPrb+99cOR3V89EyosgUKOKjsm/Mj/WSd91zuGGEdOilPjAO+4buQ/</vt:lpwstr>
  </property>
  <property fmtid="{D5CDD505-2E9C-101B-9397-08002B2CF9AE}" pid="28" name="x1ye=27">
    <vt:lpwstr>Sy6VKy/BCtIJcxmn6JktWxb7vrSav/8m46/Qf7Rny3u2Kz3Jrb4QM/DyLl03KnFjtlsdvSzdBCDvlN+uwIvgFsGOKhXWe2A7mzhtP0VSwxPUZTrC6hnI6E6mXr3jgHgj/paGWfeVouGD6wJW2m5ezgaPpoTGezwNqgX49kvMuN3gBS+U1IhixI6hIFzoT3phJON9T1LiRCEV+PlTY8iL6nlTT49N+uDTX2TGjQnwCSSLCOXzx3MswlEuPCWLkYo</vt:lpwstr>
  </property>
  <property fmtid="{D5CDD505-2E9C-101B-9397-08002B2CF9AE}" pid="29" name="x1ye=28">
    <vt:lpwstr>UnSr+DdmWhS+WvkC+E6biuuiS+joiCxqp/MJXvE5tw0uRUGKoRrptUxIn0nWE7j++QphBZEKKrKodgqM3X3jQQT2YoSTsutUctjsqMmHrVVx9cb6B6QeEuH06jMVZaFoN02dORG80PTi4GjLKjSreKvmrr8pjWVK9vmBlNf0bQr7+cc0u0SdibqiDTOIVdRJXMuXyKcFOj6jWVhKOwVab3q6jM5MVsohN5zWOAgsiq68pznvI4OZ8VqMSaafwnW</vt:lpwstr>
  </property>
  <property fmtid="{D5CDD505-2E9C-101B-9397-08002B2CF9AE}" pid="30" name="x1ye=29">
    <vt:lpwstr>Lns6Dg/+AW0ni0AHnU1YTlQ4XTgf9cDwv9AaWQnwFSHCsaroZLWfvt0l0++d9/Xt9UYvrrrAnqz83KT5PRzLIaHbiJYq30Ck+Is7d2nq35r2dCTtmmb2sxjCnjIbbtqaHnBv8583WteaWTQaLbzmI1gMVP+Rd3eTtQGj5oayTCiLvob0M4vY0W/2V3eOdL95t1Ipi9XPQZvDKlPFRoLJf6X6I8RnFlEob24vW4F4A4BFCdifYJr++jstuGGLGby</vt:lpwstr>
  </property>
  <property fmtid="{D5CDD505-2E9C-101B-9397-08002B2CF9AE}" pid="31" name="x1ye=3">
    <vt:lpwstr>gAQqYKH3ZNEQkRb+ml/iwwEUd6r83t3yPFD6NMcbuWAB64MIeiij+CaxoZoo/gCI/tx7DXTzD/tOjzY1+lcaSJ+gVdQAoo9XCtAo6011WiwU/df7sF6DgId+Fc+Hq5weuZCssgQAKb4J3gjdB+CcpZc5hG4EJCCuRa1zZv3HCAF8iX/wdBuiU6eK46e/+bj79iGeJUOAPUeVyP8QVxro9kEa/Hys/h7FvXRf4islPV6gMLSrlAL/GlrS6XjJZ0P</vt:lpwstr>
  </property>
  <property fmtid="{D5CDD505-2E9C-101B-9397-08002B2CF9AE}" pid="32" name="x1ye=30">
    <vt:lpwstr>6b7kJHah7w6KgHfiagpWOm5TjrFd2PECxBYChtFY4rg/bbcoOGka2Vxp1awtO8nwk1N4fTXTy60a+2PTyNaMl1vv4XmLlVAmH1dPR08pNNiyhQTDYfgcpfnre37I8auca8hDuYr9qpv6AvrOspHVALImdI+gap2GqK9KnTygklg5bOU2OahGjzgAERdUNUc0v/CzmmRTHnb0XQv7mOh3acjPWxZFO6Rqdz4asnlkbuDONPiuCz/XS40j5cQyItw</vt:lpwstr>
  </property>
  <property fmtid="{D5CDD505-2E9C-101B-9397-08002B2CF9AE}" pid="33" name="x1ye=31">
    <vt:lpwstr>Xj/NFZ1sdW64bc+GWOfKja/28D2sCkuJRqFR+nWIbeTpk4Kj3UOCHUwDoMK2qGTGaveBrz87kpXAJ1EPDyAr7GVpuMl3YrfN/pHI0+3/PftpZcibUXyEzjjnwPIBw4mcYf85TdTXZDhz2W0ao5yXQ9GJB/9CTpJ0kiciZZjmTwg4PA9f322AINYTptaVNnt0jeI2ADy7mK262tTWssY8bLe//WKXSi+O55vpyqUjxWEnfFOg7yYssuGTI42zMD7</vt:lpwstr>
  </property>
  <property fmtid="{D5CDD505-2E9C-101B-9397-08002B2CF9AE}" pid="34" name="x1ye=32">
    <vt:lpwstr>z3athwCGfSNXOUUpu3Xg+5mXjn4f/+OzZS2j0zxlodduxyRgkzFTkSLW5U5jR3Bp8dH/DoDiZivv4BpVaZgmSlju2MRbXJNDPliZx9BIy2aup0SSTmmWtWYU6D8sl8rLq3P/DRPEI40wzdScLUm3p9b67csX93STiSIpDTs+1LRPUITV8dRJVMBQZf+UmYPd7R2RXWrIX/24M/7nNZLam4R/1Gkxn386OuEkgloil0cN4pWTkFR/3JsV5LvgEF3</vt:lpwstr>
  </property>
  <property fmtid="{D5CDD505-2E9C-101B-9397-08002B2CF9AE}" pid="35" name="x1ye=33">
    <vt:lpwstr>1g1J4R7NlWEW+rWAzDck4RYSGHcU9kesGAEm1f2HM8Sy3/b0eE5wQyLs3r606GyB9KMjPVJvz0MpB/DPvPdc/ewEwlN8kaqExyWD5CKVV72GcATi9jX6lkd3sYchbTBw7mDPSyyqkjK5nYdTjMQEKUaL9dCnQhLIJwJruegdGDYplhdD1hfZ48ujOHTn/ZOChKl4Pg8yOvLh8G1ZklsUAxAMzecKCWdljYrQDavMMwsiICawwfPzhXzVJT1yfIW</vt:lpwstr>
  </property>
  <property fmtid="{D5CDD505-2E9C-101B-9397-08002B2CF9AE}" pid="36" name="x1ye=34">
    <vt:lpwstr>K0XtGqXHqxvXxrfsUYIX9XH6339EeOHmP+6AXUkk+287O81sGLI7ytr7x5aOyVO/7E9B99xS7391l0jQH3/YcAhs4pP3P4pKCyLGjWHMesrIHf7h98W1riZSTgtC3h+1h2p/45FFhNK7nxBpJiNRT0aw3+sPxh9VQYfMGhisRK1wN6m1W5GMRGR24zg0unDOXG2o+x9DCCb0/wFwSvu9Gw277jyf1RyBt3igXxRiEVuGfF1N+T/k21UI6sro/hq</vt:lpwstr>
  </property>
  <property fmtid="{D5CDD505-2E9C-101B-9397-08002B2CF9AE}" pid="37" name="x1ye=35">
    <vt:lpwstr>wWDlmpr3VgTX07gc5jtgqVBycLb8cdEc5hr/aWHo/8paXPXjP05Ls935Bz3NQSIw1j9TemBzHWAwH/IyZi1BrzJUtLVJJ9A0J7CQ+Btqs6XjTITOR/5gCqBwsnwlmtH+ZRfDwidcPFYMcyrO4SSEjLJgue/CHpNw3tjKPvL2n47QpBrnYK0QYP4U4ztr5tmyty0bz/5s0R+dy+c+hzJv8J7VyLPH499bqEsAPKwliEo1wlLpp0p0+skOTwhy49K</vt:lpwstr>
  </property>
  <property fmtid="{D5CDD505-2E9C-101B-9397-08002B2CF9AE}" pid="38" name="x1ye=36">
    <vt:lpwstr>ULyTaaYGmlKwxb9AdVQUNgXvvc08gIu/uxsrt1v0lIj3SF8fPt5T3joZiLXflvhwUEokUR2kJZfEGZasX/kdq5FNomrOgqZ2OGar4dnGzvw6rbWs/nPY39IsAPt7h4dRxuqn/zIO40yMCLoosiCp6eT3CEyeTyqp9ia5kp+eukNoLYPze/7cu8fMnsIybYy2twMa3BQADXeg1VtxGIm+8GPGSaYa1PHNeC5oxc7OmRuTpchA3UI8ZrNJspCgo1Y</vt:lpwstr>
  </property>
  <property fmtid="{D5CDD505-2E9C-101B-9397-08002B2CF9AE}" pid="39" name="x1ye=37">
    <vt:lpwstr>iKjuFIztRbpKp/JHsgb96zX1y9PyhJbUgU/eCPMrXvjuFhq8862zzuyEaNk1+66L+iVifpRpN5mkPHulAr0BoK+ugMnKqNsqO3KwdbzE+W6e4J5t6K8ftWJbDTs+d5dS1G0qk/DGya6xJSq9HKoCPELNdpFuijidEF26wvhPOaHamgVdyfn0Aj8HVBZ5MLGeAiAUTlmNafG2V41+zBTxoYeyca44WzI9KpImEByuz9yAnyZCAHh/hEoZT7KWspd</vt:lpwstr>
  </property>
  <property fmtid="{D5CDD505-2E9C-101B-9397-08002B2CF9AE}" pid="40" name="x1ye=38">
    <vt:lpwstr>C/AYivWrt+2PfC27KwOa18CNa0juS+IQYFlWy4nzgl6a+uLL6OJ2sR8X0HftJFW3IddIvko0oIkqgxs6tnh+4NWcRGol4El4+3STCdwr/lFyxE8+PE2wXq+2VDpQOunzf0rGrbQ/UN5J9NlzM1cF7Xy5501x/QT61vHQT1XC2hCn5N6AhbfUgCQmHj54tsPWDbsN4WEyf5dyVNtpor8deZUsEe1NhNjiui8Gej1yO0YjlYDMw/ly9cDaNe8CeLH</vt:lpwstr>
  </property>
  <property fmtid="{D5CDD505-2E9C-101B-9397-08002B2CF9AE}" pid="41" name="x1ye=39">
    <vt:lpwstr>YHwczJadQhckOQ5TC0Y15kpiQjMnt/R392sWYyGmGdapTSBDCxKNW5Sxd9fz4R9QE1/x1wnYcnmcQCIVmRRmnd8cMWeXYrcri64fdiCKx0nshCv2UVpV8GICCQWv+WGVlgGEqlX142hbbm6p6EG02lIR3QgEddwLvcoyDKd+j/Xa//IPrpQTza/lvK/VYt1Ok0j79fNOg4GO8wMH52kAuLhMuRotRycPLcaZdp1oi92zN+42qRx7KFWaKnQeqQz</vt:lpwstr>
  </property>
  <property fmtid="{D5CDD505-2E9C-101B-9397-08002B2CF9AE}" pid="42" name="x1ye=4">
    <vt:lpwstr>uJc+NDzOhclQJpL5fcpsC09MQLkwQakCvb8sFBRZIduWC0vvPZmPZqWsfCx/h8/MItuWz0WHk9hOvdWJPHHeuIATpCHLsl6r6gzr/hoFJaTCf+WkEkVPaDQgKP5qaAxe6MaN4y6roH5pE3h/IG1zJhLqAPHxW87wjXvu8MAf0Rxjg3QRhiDdaVnEE4CUIXeirQpEhjfx3/NNrKZMhaveeAyRWIDH33z1W+l0v+Pu4jZ/M1jk7PRyKjMExlvdJVb</vt:lpwstr>
  </property>
  <property fmtid="{D5CDD505-2E9C-101B-9397-08002B2CF9AE}" pid="43" name="x1ye=40">
    <vt:lpwstr>Xgn1185m/uCknqu3JhN/sZKXAbyWm2dbXYdENIAWQiT6H9YPNkWVvg9TxjxfYCEWuUhoRBrj9xzC79KRSTAD41QFTbpAlCvg4VdYKxdInFv/DAClrB4/lrUqBkEUtQYy4aKD8bqDW7hCoSitt1Vd+34LJMFreNHu7k02YHUCedzK/PBgh29ZW5Jorlxdrjdcha1WBX6WgIbcfeEjVPmxmGT8K52k3zeZD8Z8KhPkA0KCx3R8r8Je9Qi78K4vTPQ</vt:lpwstr>
  </property>
  <property fmtid="{D5CDD505-2E9C-101B-9397-08002B2CF9AE}" pid="44" name="x1ye=41">
    <vt:lpwstr>KyMelRA8MRUdWmepMWLNsByTKehI+xAFOGOKLTDkzDYJDjkzR/6vsO/sB1tJW4s6ju41mw7gpqh6jg9WvIjZj1qv5yOeuMoxW7AooFcw3DjQFW7gHJcTEWrHtIf6GFWrf5HV3A9dpJ/XEZjCvydzQO/IUl9nrYIACuQjZ6lxFxvcsDn/X6xsJqiYxBUGkFm0jW1J9XejIg/4EzDwtw7awuvdLbsbVTrM/8U0vGR67ZqT4JCicTOfFUALY5U9tPN</vt:lpwstr>
  </property>
  <property fmtid="{D5CDD505-2E9C-101B-9397-08002B2CF9AE}" pid="45" name="x1ye=42">
    <vt:lpwstr>7YzrFZa2kg8Tx4j4MJzE7+kwyDbtFpKOPNFTiceTibVX9MfxVjTrTPzOWPQaB/P1l6B7tCXI6tILPOojH6/f7kRvnAvw8OvtRIhW5xtXWtJkT3aj/8yATzPXUDTRTVw0x/6C8R3Fu1g41L03PpHZ1F+Aofi0ELwM1unyvtAD3FQJPv6YX/C33I7qMqRxTONjIs5y7zVbDXmTVL58vybkDC9Y+ywjF9qb4P8WDsCImB9NkFMcZWdx4F7myGuN9dN</vt:lpwstr>
  </property>
  <property fmtid="{D5CDD505-2E9C-101B-9397-08002B2CF9AE}" pid="46" name="x1ye=43">
    <vt:lpwstr>zEf7ekGJgQ1uP62we6TWKcib8JeVfOk0YOnIGVq548Ho4iD+HPcqh9oxBhVPGxC59Sb5sH3axT1nc5Vbp4/UKTUn/kQZRFi1mzFmMgJgbEqvpXU+d84Bbsmq78Tv6lQwFeIEV5nDaf+E5yvHjux6DuoNyRy84nf6tqXEJKD4D1Qi/2Rf0k8d7X83Rk89MZgWOK0rFkbzKXJoZEGibvBeXdmq85gJah3y/v80I6QehKEvgvcWS31FSRGsTJ4zxv6</vt:lpwstr>
  </property>
  <property fmtid="{D5CDD505-2E9C-101B-9397-08002B2CF9AE}" pid="47" name="x1ye=44">
    <vt:lpwstr>ZcYwqjy48Qy3lbx7EDMfnRtOvKXZfQkjmRGCtYAs0eNs1lvvEYU/e7AKOvIFmI3V1+Vy/twfYwdtSQjxecNQDcQiGCudfySN3ufIxlEmikS/zcrNUM8cl3+GDvN323Jo2GP6W51m8Vm1uI3ZilqxIQ4ZLqDO6c8IEchLcfsHFXujmfWuRT+tJiEq2QfHOppdESNsebxbt0afuZypRCw0iVPwI930gN0B5hFC6dDECJi2gicqfP7iGcIaKqXD/cd</vt:lpwstr>
  </property>
  <property fmtid="{D5CDD505-2E9C-101B-9397-08002B2CF9AE}" pid="48" name="x1ye=45">
    <vt:lpwstr>xmZ9lgGEj/t/AcEPnnwLnUVkcHQZqHS/qr+M13l9TCqi7IeP1QdRkOMsUBEWDEFLDO/zKabP6uk9U58ZDMUQDVRoYrQBGfNWVTBsKvLIruyuI8L+Kaya91MXYnffWoantBmhKOdSUeI5tf5ipuo8coDGqT/Mr/b1TWaCPzpTaBpp5eMpRz2oXhrNf8f00WjmpRUczRhFKhV/PZq+KY/xFdMhd61wDHlwnySVzWrFSoEjL5X1tPIqsUrLshqle7y</vt:lpwstr>
  </property>
  <property fmtid="{D5CDD505-2E9C-101B-9397-08002B2CF9AE}" pid="49" name="x1ye=46">
    <vt:lpwstr>hZDsj74ds3DbMVukRIt1LMOAY+RlRzC3fKDza581wcyD0349yHVE+XS6BjRmsLLCICpiMtnhDoTJoFNU1aGU7ZBoi1vNy2YWxc+IPZAxzf/uumoaS1dNHoxvPauVWowLVXKG25Fn0rwGzV1/67AHjrfKwnubA3IdbDPPSs7OIuBDk1cPadbL0c5GaCnEldkpNLWhMZI5U+NbZyavwMBv2JcqxdJgqOij0ci12LFz0S44zyGHgV4U9HWmQtk0dJi</vt:lpwstr>
  </property>
  <property fmtid="{D5CDD505-2E9C-101B-9397-08002B2CF9AE}" pid="50" name="x1ye=47">
    <vt:lpwstr>y1jaCfGB5pBoKlT7QZpmdIgFv886tIuipf75eBcxJXkgcven5gUffvMX5LCl2K6z+AgTthS8rwr2rfD+BrF/W1FgI7YBIMURQhhooSwrG1927ee3+LDpjJu1OQ3r9QzoPbwdQYJw5lAoMMk8NhODmWD8/EdWzKCDepXui5GQxpLApgDEIjW2I/EAb6kh1kQMOHWQ6nUoxbHOjgRi0491x6fL7H2CB/IePvbvo7DAjMpwv3mcwKYi8G+7VqZ9BZ4</vt:lpwstr>
  </property>
  <property fmtid="{D5CDD505-2E9C-101B-9397-08002B2CF9AE}" pid="51" name="x1ye=48">
    <vt:lpwstr>zjT0HZFI8Cf28wz1quYiz5nEddQeWDLwgbrhCgR5HhffqJBy3zwJZmTZCKOHLWsJEEPi77vDF0nabSMFYSFzdmQwaUD5fjl1x3P6AfGXPGxwPFgYvdmq8EaaR4dsqcT6UODKLDCirpRZevh132Obbal7WCWIT8fPvuAeWJR6bHzTQTiFZ/bB/Q2s5OmfXDsmF4vCNsAt5i0cieGBoqab0v1uUMD0G7226M5bSsqxB5iRWXjFtzs9SdzIihp5mc5</vt:lpwstr>
  </property>
  <property fmtid="{D5CDD505-2E9C-101B-9397-08002B2CF9AE}" pid="52" name="x1ye=49">
    <vt:lpwstr>+VzPkfhAzycozaCJrf3qbBVbbdFUBB3Jfw0XDUD/eC+TIkROaJ4oRJlMPKQRtCecfPPlyx+G3gSkiQFCSU/men39oKe91Wk12F2+9FOyfpvSaaXywxKThrwkO1zNmjLR+e8vqJvY3OMjlo3rlRusVWmtNOQdlRBwF6vdRcaNYONP0J6Vzf7mh1nHw8p2mgLW4lNQ0E954VjNW5xUgZw2QJAsFD7tgMUVgo6r3xrRhGbjEiVZR45Bi2FruyIjiI+</vt:lpwstr>
  </property>
  <property fmtid="{D5CDD505-2E9C-101B-9397-08002B2CF9AE}" pid="53" name="x1ye=5">
    <vt:lpwstr>GJs9cZYR06ALHPDq6fO7gfwryM9d7geqRP2bTl0WjGg1dtOU/DHokuvaPb5oOm8IhF6yU4nKznQTJuKdloDsSWU6tn6O4m2VJvQ3ITg9yJgKpzP+V888WHJZIDf7MyimppF71ERDs/E2KHFTBfKX4ThalYf5x5Ju5FQvpw8zyVo/C9C1qI15gp3HNdvPiZRNMJz6oB5YL1eVxR9QBnrblWgD45bYo4BGz+xC7Hc4KM1050a0WIibTAK2OdJZpwU</vt:lpwstr>
  </property>
  <property fmtid="{D5CDD505-2E9C-101B-9397-08002B2CF9AE}" pid="54" name="x1ye=50">
    <vt:lpwstr>YxrguZO1EgMHP9fCt4GO0LJUyqkBZfGntnpWh9H8E/29Vg/jgOSLpJEKwVANeVJ5HwvEM5h9/MbKh/vYhEqYPpf4AF2tVj5NHtzT6F+yJAW0i9wvlLkYMJvXU4xgVEat0IW5gMijBX2An0e6L3DeUXlznSUCfXB8OneLMAL+E/qMRe7W0st4Yh32U6u1X0DMLBOjMXF5mMGOwsVyi6JnoazLU4i1h+YCITABqN6RzM6YlXrr79HF/ghg+gcxX5T</vt:lpwstr>
  </property>
  <property fmtid="{D5CDD505-2E9C-101B-9397-08002B2CF9AE}" pid="55" name="x1ye=51">
    <vt:lpwstr>IC35mYTAgLVdPTtEuic490Oy4ZvhpPC5YK1OfuwBsTiz8ULRx22R4MdRPgoa6LsRaoD36GmML51qAD2S5GjLccqrL0HWumgV/vPho5qX1x4LocNgnV6tW4sQnx4go+kS359H546k8sZUXeqIWLe7V3xT+mxSMEdTp39FknSa9+GkrLrVps1F4vOP7gd9uO+UNLy9r8E+C7oL+nkyWGYEt1OvWmFdPPXhQ3jrn8L+vWPGRCI6pR9VYn/nD781X5p</vt:lpwstr>
  </property>
  <property fmtid="{D5CDD505-2E9C-101B-9397-08002B2CF9AE}" pid="56" name="x1ye=52">
    <vt:lpwstr>LBHdWb/unUA9Ct5pz+l4qKK1HYbynt3hgYLHrf4U/AmjFiDGv3GOXkXjheNN8bWzj9rSCAChF275vACSPTLybk34uZTx8y0AP1xaIRcG1X5/hbNdIUuGLiGPY5FjWKSaXWdf3HRo7+dw+uUkJgAfcZCj7+XRW2b/GFVssxMob9Am8ExreGQ4rozmhyTEbXy50Dg9zkM5M4r1MVooxmFgGLkg55JS8USclYmlglpf0iEpUXucAGrPCOkvvTSZh8r</vt:lpwstr>
  </property>
  <property fmtid="{D5CDD505-2E9C-101B-9397-08002B2CF9AE}" pid="57" name="x1ye=53">
    <vt:lpwstr>D+/GonXr6ZGWan9SmtzGQIJSdNm8gtVdzxq7OUF79zWy7bnnRTsRRCez9zM9sYU0ZZRZl+j5r16RpL/HhLqj3GDENPHHyxxQ8ABaaOW4juep4LqEivcIhhrIW+kyQCLl0cf6IjnMMnrEqO9tMCT2RQWhGL4GupA+s/o/jDWKD1uvPgbrP1P9SaErV4t3/3lst9Hul8JmhT71KKz+2fWkOx+GV04IEQyR4YzuGQVRowN2h3WnEgN2phunZLPCe9r</vt:lpwstr>
  </property>
  <property fmtid="{D5CDD505-2E9C-101B-9397-08002B2CF9AE}" pid="58" name="x1ye=54">
    <vt:lpwstr>+FRGGco19SrNmtMBH4GAx0HjX4y+5aGIfo62bxtq99HDB8d+tQp4S0+wOZBCLlixMdeRkS1nHTnpqoeKOmSae2OGDDAb5M75x0iSkuXNBfDmOrMWV8ooXtOQQm6azfvGDhffieLCLWiH3Z8HhMCGIVJTKRlwyAlrtQubwv3dt2R1lHWwDHOL2DW11923w9ZvvfrsSdsLBnC9wlbXJIcoZhJ9NvNuf24V1OFGsX+2XGcQ7IGODDV5n0dNL6O2ecF</vt:lpwstr>
  </property>
  <property fmtid="{D5CDD505-2E9C-101B-9397-08002B2CF9AE}" pid="59" name="x1ye=55">
    <vt:lpwstr>KtAUWMKx52M/PaFOgHZNyoQsUjD58I1oFiM8bZ3E7INQtsgaBpapROq22AMXcvgSMLO+/euSh2w2bCg+YPl7zJ3nU5HPNf0owW03VczDvKiYi7T7onx+WBrw5jz9HOQJsic1DrqjNVWLY/6xd8dWD9LxYBulopNEmgIzpR8FU73/JqzihVJSZaUW7D+3WCVRP7wZdKY+u9DnHHBYszI4eMHPQrfa04f837GEetL6xil5Bu7hdMPc9Xby+vvtstw</vt:lpwstr>
  </property>
  <property fmtid="{D5CDD505-2E9C-101B-9397-08002B2CF9AE}" pid="60" name="x1ye=56">
    <vt:lpwstr>TJ8HmgnEeOuNoDbTlv6wUcwJ3EX4oZbSUBAFIAPb3WxZvjoBm9LOlA+br0iw0clY0Ucnk7VslCR5c7p8WVVFeA7sSZ6FUrVs1/aTzJezajwf+0PLfSbUMryp8vsFNioIjYuOyhDo+k9riu2MrXg+EUXOFhE73OUR2ggmoqm8hfYo6Bhzn1YSShau06IagNDlEebjbpO95rwRpd+vzPnBnY0/FWjW/s/xRqizEhFD9Wg3nfs3DGzV05TX/Y/5fT6</vt:lpwstr>
  </property>
  <property fmtid="{D5CDD505-2E9C-101B-9397-08002B2CF9AE}" pid="61" name="x1ye=57">
    <vt:lpwstr>xNEU7W/l8SNOLMsb7ObAQGJzWGDM115sOavxiGsQLcmw8OlvGV7pz3JEgp/ZczJ+5k0br2vtlU2+lqOiN8GtwuQ+2UjUnUorgVoGIZe4NAUen+qv3BLlmA7siOF5nfJkWTh0bcNBc3Z/cjgPV2AlyZzvxQ/mXEempg9f//0ZP7oAnnQtMTNcNGxUzcguhZGWqWF5Rvyj4jp33pAqRoGUHGw/mLgQejJMyBn9d607WHoay6sffxc9hlnVRABrPqg</vt:lpwstr>
  </property>
  <property fmtid="{D5CDD505-2E9C-101B-9397-08002B2CF9AE}" pid="62" name="x1ye=58">
    <vt:lpwstr>BUcRuGm4guxvfCS0ZIzL8/QFR99VRdSYPVsmn1Dsoh7emfSxqzWfMKn3ddUFYzdC52a35sVvqh+mgCIod29NJj4kGygtxq2E1mjAHtf2xB+sGSOp3WK52KqB55Cr5+66NmD8IsnF7F7HsWVEBRtmOQebMkA9dvI7eBhSiqnyr5ydNEEIgD5iIuMkZ9AXEiJX2TNZTeWtHeXCnLaowfICDn6dUQYj8MkRCmA39SWW2jr6AvYPE7CNPWIy8ltGKnh</vt:lpwstr>
  </property>
  <property fmtid="{D5CDD505-2E9C-101B-9397-08002B2CF9AE}" pid="63" name="x1ye=59">
    <vt:lpwstr>45/fMbNz9C67cCl7huH6L4Ewl9pJF2/703w7phvRlmdTgbzNg0b16m7tl/+mQClHhyveNCvHd2DZTVJtCwe0DY+gBezPxHEF94Ibys+UWwxN30YCqtP5ute3IWCQ/DRN6CAn0TRP19j9F413umOK/gkvXMbnASZpj6hcT/Nk5007pWXTg6MvDW1gwSAcq5XLhQei8BntA+lk+VeQUMms9rztukQLFJ5q129dA1imE+VcbD09rOblEzKQfIafJRg</vt:lpwstr>
  </property>
  <property fmtid="{D5CDD505-2E9C-101B-9397-08002B2CF9AE}" pid="64" name="x1ye=6">
    <vt:lpwstr>B8nwT46xE/Hlsvs4Pye0BlXp05eqONRhXuFyIUX39iy6cceXfr5DXzrIObY592u9hkp2My6PS1P5fQg9tKPaJrsUCbJQC6XNhpjm/93+06+K4DzZdqu+7MFATgjUdTzZBY2iXqksLEJZ3pZPD9GOcl6FAB4dFBLSvH4WRIFYO3yH0i41GaxVaoTaDgF9Q0yXorC3TXwbv0yoVoqvxXrMtJtUwyoE18Cv0hn4e3YUrwaklqCFDlD/cffnPAPqOAC</vt:lpwstr>
  </property>
  <property fmtid="{D5CDD505-2E9C-101B-9397-08002B2CF9AE}" pid="65" name="x1ye=60">
    <vt:lpwstr>Y4WQ8vVUhZIqXOiwU8SBVNqUV3fcyWKqJcCEIp9YLg9FKvC5FURx3R7fUhLONm5RrRNpBxEX+VrDM9lz+EXQANjqHyn8VDCOxz/so7Vf8YT+iJXIgVfld5w/7TRjhQ84mJfH61de2M22P3JxzEc24fZn7AQTumyfK9pt/N3vtD0hP+KlI8siXw3nuUiOLZzocRh34Zy/iLgP+k9h1hQOeXyT4VRsX+gDlDsb/YzovDu1sRQuoahTtRiJS5z21Kv</vt:lpwstr>
  </property>
  <property fmtid="{D5CDD505-2E9C-101B-9397-08002B2CF9AE}" pid="66" name="x1ye=61">
    <vt:lpwstr>ZuxzekPlQj3aHv8lyyaURnQrvoxEePWntk0M+NckVI1mp+fV7GS8kZxm6CMcFZ7sUxY+tjJvW7ED+EBzAEnPSglOabkPigXYJHh5NowSDKuLXD9IoD/gGFaEBq+AU/XnA470zyf2FO4kR1ciWM0S1fPOqVBHYd2FSBTiYCMMSfcjZnk/PzEdckjC2aA/I9ITkGXTpCdpJcq/FrT7xIEiPu8GGtjKHEUco+pC9KlMADHW/FiJtqJUu3dRdVvL11I</vt:lpwstr>
  </property>
  <property fmtid="{D5CDD505-2E9C-101B-9397-08002B2CF9AE}" pid="67" name="x1ye=62">
    <vt:lpwstr>7u+C+Nb7dZiXYyWCOC2oK7ObcIBADdHzW+oG7RAh/Hcocd8F9rUvUGRuihgm6c0F1nXr8vE2xzMRD+LoE/c1BgA55ZYthYjhYNKYKFFV8QsC8rG+tDPeRizu/KvA6T06caviji6U8n0WTpWS1D/FIXxE/e6jq5LOIjdCepthm6gYCVXqnpcHup6A6T4TN0VW2Xtv3aQLSfTPFY7ZLUzyfH/ixnSs8zDMT5zkFZG8m28KomQ6pYlfA1/00swvN40</vt:lpwstr>
  </property>
  <property fmtid="{D5CDD505-2E9C-101B-9397-08002B2CF9AE}" pid="68" name="x1ye=63">
    <vt:lpwstr>sG6QD1M35zxODByma/hUfGmPr5ex/o0LZ/vrzSTKyCSg9peP4x/Aya1eFaquHdDZH+kk7gowJSgl9gXPmDeOI28VmJaIe5/KF28FdahzAe/m6SEGRAeOCDbqZ9ADSyKcAKxEC6f6/5H3jqeJAyzCqhXT6J+bOJ9at9ruTc13pkjqFx1iZT1Sb92zn7UDzooA05gWNhOPj+WjmXVxH4bwTwHUo19a3zqiDQH2go7JrxXrb19z2afT3lk4JdSkHqF</vt:lpwstr>
  </property>
  <property fmtid="{D5CDD505-2E9C-101B-9397-08002B2CF9AE}" pid="69" name="x1ye=64">
    <vt:lpwstr>8Fg/FPi0nZAogX68cOU9sE+dLWxo3g68v8saDRqyGysFIsCLhSRCnXoVod9uc4j2OCSDGq8ERVfonqesiSpzsMF+mw3t54SzQF+txa1nz4MCZASj1liwCIBu7Nzv3AL+elfXzdZuab9e6mNU2E+6pCL5GwNADiNnJa0WBw6gFtHzb/lpeZAVP4K5xOIa4gkBJM4j5/nPTtm/ir/Rc+obiI/+EFRZOzce6XQPGEUr8SzjH+qo+zBQsHo5+4nTWqd</vt:lpwstr>
  </property>
  <property fmtid="{D5CDD505-2E9C-101B-9397-08002B2CF9AE}" pid="70" name="x1ye=65">
    <vt:lpwstr>fLmMVVKkstWrISGO54ufqiT1k7093Nht8RGcdS9huJOH3W0PzSI65hv7/lf5uC6QHj4ZUF4pvMpX0FLHHMunnuUaXRKaeoaTCI2c4fjo/iUeVJ1cBWeMUSIY7sl2P92vb7IlSuxCdi5i2FpdvfozY53GVy2gh/SVrVX6lIcqSETbUNl5Ea8qSQ7W9uhz6r3Xs2YqgwAoAZMmGMnPSSQ53VvlOyGjpxpj1q/yI9SIBUDi41lnyM5FZBIljzQAHMD</vt:lpwstr>
  </property>
  <property fmtid="{D5CDD505-2E9C-101B-9397-08002B2CF9AE}" pid="71" name="x1ye=66">
    <vt:lpwstr>F43qfTqAcLusExppiiEmaJuOO51hz8XFHazEbZ7I+kVbdCioLoiiPlSOQRoQg7vqKqSe3WJRlR0PZksJGbax/yz7RdZZf8ue1TnTptwT1li0+K70e2m1A3Ca36lxTttwqCXAmtBIb3g3yf5Yc5sEGZg0qSrrcKyusur9dHj1PkrQWt6hcRAEoB0IN27+al/yo4i2UHgSCKfhALIPgSd3d2SJDgLl//eOsQijDdfc+p1EzEPmE8pBSn/DpU/KicZ</vt:lpwstr>
  </property>
  <property fmtid="{D5CDD505-2E9C-101B-9397-08002B2CF9AE}" pid="72" name="x1ye=67">
    <vt:lpwstr>CXIlCT4k/OObZNumyxMji4c6rae/mmtBT9Z3uPHDwTQgNXdSpJeGysbcMb75CStw9V1qLr2hIrSF1/ig/s2DIh8S/+R0lRolFzqTgqN+4bHchbtL+oTl6+FKl74e0lL587vm0XAerG4Tn7R6FZUMZKweQF1r3CN1XcYZ8RZZjF/V2ypTka3+sWKLPZwYiPELakKcpuS3EL1cO8ppgt9ziyeoie1dDkeWpJIhXqTKuPNmmnClBjeocQR88RpscNA</vt:lpwstr>
  </property>
  <property fmtid="{D5CDD505-2E9C-101B-9397-08002B2CF9AE}" pid="73" name="x1ye=68">
    <vt:lpwstr>ftCb7pKOfBlDANMaqmF0ZVAm8eDCQtRaU7pvZH6QKlM+4OPiW81yTrOv5VDNw0/xZdpwTJ5vSOF21CvNnELS+PEFQQMXZTXEkVltEFhfSR/+epYto09ksJc4sdqNi0NlJGHf7w9M5647KUqFQSdoX7nvkV2JFiIlUV4OceuNhTe8Fshbt0zxGPbPjUPOiD/oLotWg1NCUpjwUhT5jKDf7HUTEQ6TZOdE0YYeQ+H7Wdn0vLKbrqyj5RMS5IW1w6V</vt:lpwstr>
  </property>
  <property fmtid="{D5CDD505-2E9C-101B-9397-08002B2CF9AE}" pid="74" name="x1ye=69">
    <vt:lpwstr>UnY79mNRx5k/zWag5TZcXeLNIU+TfSWwno0OeKW9hlTgrxSWRPGp4FTTuCXhRT5NvUK8LCa8LVX5Mrs1DklcCfgyxPboJTpu4Jb5CWjhOxMZ131UiQ9cAOXHvJxa+esWJrw1b+PB85xtnLCK+ey62QRMV2WgLT44Gxfe9bq9H5PYekzxh3AKU9Z1juhKfozFPwX7hvUo3smHPFtYIpoJJGCAa9mRi0wEuQAa3zu5zLBW3oLkiN94BHkkBT8mwEA</vt:lpwstr>
  </property>
  <property fmtid="{D5CDD505-2E9C-101B-9397-08002B2CF9AE}" pid="75" name="x1ye=7">
    <vt:lpwstr>v4qlWW90a/9VX/UdnkRrDLcmprqPP3TgmRUscv+7oa+XQriLH4UA8pXzqWxZE02KzWxY55wK9uKnyePOI+tEROK4Uu0352tFqL6440pyQPFC0bsr4alfdXOK7LMzPe9HaBuTzd6vXblHmC4P/C3CZnKCRLo18K2LVnuPc0boZhswK+fmdqUJimWaEYD1QwwZIzQ6iKK6CwrncvNMYc6zebKSgPAvioXDIeIRr4Q+JE9xQNUirBzzSFqZWt6TIRv</vt:lpwstr>
  </property>
  <property fmtid="{D5CDD505-2E9C-101B-9397-08002B2CF9AE}" pid="76" name="x1ye=70">
    <vt:lpwstr>OcC5703mIHwGkAJ1HRWkUINZ3P+CRYnjLZFWIJJ3wb0tSy8aLYx2888Z+5pNOjyg84lQlqSAr7mpTPMT3mkOQ/5Cl0CqRo6csU0mf8zohNhlHDP9JKm2YY/iDH2rfPBuG2LOoo33/EUxClFIuC0tbxZXissAndHk/t/HO/nz0BLlI8OkUZxnNUmDN9z4U69xPezDJ8SGr2mwKJ4kqCou5r/mp2kCHbUldoEcN6U4DKbHA7q5H2bOcLd4t9iwp6q</vt:lpwstr>
  </property>
  <property fmtid="{D5CDD505-2E9C-101B-9397-08002B2CF9AE}" pid="77" name="x1ye=71">
    <vt:lpwstr>a19bbpePf8s3m/blF1pzBfMGN8NhSl3XLgFN9ryOsyyheoO4JWtNi2dDzDRZp3Anv9dqts1E8XJODer1srD/sPFagH9gutFJcaFbWTDTwJp1vvBq32I8A1jVurUhKUBh6V71cZPHEYCjjw8cAmakoKsLXYOvCHpAwa7Iwm63l7oRNqiTlmuvcgQLPZC/jpL7oBOtIDIWfqVbuD8ZHljbq4CGn023g76GkRA9Pq7qsi16CJDK7puMCpV6TI2I2Ld</vt:lpwstr>
  </property>
  <property fmtid="{D5CDD505-2E9C-101B-9397-08002B2CF9AE}" pid="78" name="x1ye=72">
    <vt:lpwstr>eJPbCrvt3TXoI1q7z/FWUIaE2qfLYJqjQjcfWq+eLF+hpkTGWsKN21PMiwUwFoMF6FWsqEEANik2LppI/WZHGJtJUY1SpQF6L7LCcGIQq/A5S+AP55+E+Nl1rHqDv3DT6/VoKpRfpgAFXlGAHWoFkDfUD/etf6iYeTihIrJLMVu0HVAGiWKUNcx8NXF4EkCb9UeVgFKM/hDiHdlasueB/1x3crTgMVmpomLx0yNfzdTURTn6e3bmEyHuVZqi/Vg</vt:lpwstr>
  </property>
  <property fmtid="{D5CDD505-2E9C-101B-9397-08002B2CF9AE}" pid="79" name="x1ye=73">
    <vt:lpwstr>XOpKL5lNqOomc201hhEZv4MYgsFTMY95WQetvkQC9QBQkBBboXj6Hj4qcXqMUqzjJ3z5dbKMyyV7QZXxHmOsothNRq+kGJeHQqjF5AC9roae50ZQQUJ9vAKnjW7AnhEcJi1FiOD99+x228xJAregdRjh1yb/+AVbRtzEg2bisV8pDmGPXSXvPHbXb54FXBRdCfYn1TUNbpzyBGz68MvstCqWF/jkM30hHBEP6z7Z9VpalJ9XF8IHuukBnfKWR73</vt:lpwstr>
  </property>
  <property fmtid="{D5CDD505-2E9C-101B-9397-08002B2CF9AE}" pid="80" name="x1ye=74">
    <vt:lpwstr>pKFKYjBab6fYQ68ijmiRZNncN+/iA9jB0jzDB9AmjIFx3IYNbZfXTfvvIQnedv/msS+VIaI5/78uZbnYT0s9mYnYKDalV+vssrp52YuZO2VVepZi+Dk7wQFtd431+LJGx4DhIQfSA9AnQAdg6qKOQaZ6RmeLKNPz9x/OVxKvrR6JFi5lZDHp0ksnJUrg6us/XTfng04z+NNljx2CBj4w3D/T8dJdz5zE4bgbzFNBhKH/cHSJQ9CrULcOuAzc6DY</vt:lpwstr>
  </property>
  <property fmtid="{D5CDD505-2E9C-101B-9397-08002B2CF9AE}" pid="81" name="x1ye=75">
    <vt:lpwstr>9bFX8szDcnxUl71KP+97ypXpDbW0dSas9GkGhNz6FWUJGG97/TzYcC4VOrkmM1taOByr9u0Z6fSpHMY3/vw2COyQfXFl5myW++2V6AMWXJMhNRfsAUJDwmRI/S8xlep1wcByWiQIM6j8qKfieXF8rWU7OUnsT4kLDr5WPZdrwPFStyc1wcmv/swNqOBGGmuUA3BsBkB6LDq8xcIv8s3XxSUzQCSeWTtedDKWpESmhf6LdqGbGBY4ManUDNOyxlh</vt:lpwstr>
  </property>
  <property fmtid="{D5CDD505-2E9C-101B-9397-08002B2CF9AE}" pid="82" name="x1ye=76">
    <vt:lpwstr>yhxDXdsT0lSAqcCV2KZLMYs0ZC2/EXWT+F1uLK1nDDX9M03DFqX+jcV08Qw+hK3O+pBj/q3RfDxg1fEWY9TjiBjnsM0bPmhYbDwSFtmfwtuBmTwloxrqZBZ9C0rzrK4cC95KKVAA8jELRDc8hFSKupnCFqvxM9Cmei/mXprhSvrIb/nJ07s4AOr2TNl+gtTppJvNo9CtirE00IkRaBQMI+171wUINs4pK0M0z3RL3OB+S49pQz1dkY/a7xvjZ7N</vt:lpwstr>
  </property>
  <property fmtid="{D5CDD505-2E9C-101B-9397-08002B2CF9AE}" pid="83" name="x1ye=77">
    <vt:lpwstr>AC/HB5M5kNHT9aMPWShE7BwMTHyQFRVR6PkMXFjlvIqUp4N0xjpgSycZAFOVEAy9+UagRMtxckIQJhMCBthBOjfMsrAs4cmGlfmxpE6NvFINgwOaY1vV5XLHfhp91Ksr3z1H0Ng9agxTU8LRgc7p7i0rRA/hsZOFH1lmsrgWxyxdAhd9TNuJ6hq/BVAdFvI9jY1xjBFjifsqtbwsEOT+oIJ7Bl4nfqptmU6Td+DiM+dhfBBbYpPPy0GSvLBOAN9</vt:lpwstr>
  </property>
  <property fmtid="{D5CDD505-2E9C-101B-9397-08002B2CF9AE}" pid="84" name="x1ye=78">
    <vt:lpwstr>dLeEwS6edGP2wtRHplh2rf+mVIVIDLwTC5i7WGKQD03bQ7Z7Y3sEsa+Kmzt4WT87auITvr0ToXPQIniM3hyxvGuaA2OxpuoYaT7JfP2DX5pgJgs6K2h+iviw6mvlKILaEohi+YlqMZHPtJccPoqrXtf1/D/Tv5IjxaVImQfYB/rYq05Tesrpo8imEy0hkmvoQmsqutavU54RDMxSUrtA82kSl5YPwRYZbUJ9ooKmgiIMyCIr+XABPaUpLCyZnBQ</vt:lpwstr>
  </property>
  <property fmtid="{D5CDD505-2E9C-101B-9397-08002B2CF9AE}" pid="85" name="x1ye=79">
    <vt:lpwstr>m9Z7c+PJOw1pHxHi/NnzDTGqgO6UeMiWZnB2lpjxseba7t4+9RzjFhPFrUquHoTHM1/kZPkZJrcDb8bvwJkiHC6W+84FCWM605i4F7Pww3Nplxf0/oZdK+0QDqgg+CZouulXcOWTsv7bt3sS5oNFyEeboBLqHTTHS4/8dtQ4KcovOTdLDsH4dC6TUGsDEjNyDj0kTJaLH9r19ljh5eZdcQKTVFoQHUl+UyBRBPg/47UwMfkk6L1Qv8WqBExQTtz</vt:lpwstr>
  </property>
  <property fmtid="{D5CDD505-2E9C-101B-9397-08002B2CF9AE}" pid="86" name="x1ye=8">
    <vt:lpwstr>AAuNYXLWWPRgn8JV4FFyGltRqghxMZpK9+vNR45G1MaXJLJeXMRGu5hsGtbCwA4YajacIaw57hwnGtdP/OP/lMckxeJCvbMwQ/7HSHDy6+S0n9Qetoi98fJX3ssw1uINgP40KTF12cfeTWtIweivQrrSKkblWuDOUYd6PHqC/fTYHfmLWPU50d92Sn8xpcLKCd8tukf3FwNm/TILlK2KS+rOkuu1lDC8jnqwqtYhEbD5AvLQcdYGGEKe8Yumkzv</vt:lpwstr>
  </property>
  <property fmtid="{D5CDD505-2E9C-101B-9397-08002B2CF9AE}" pid="87" name="x1ye=80">
    <vt:lpwstr>tGau5pipZcn0mi02XvfBv18GW1octHqdeD5Vr5UrbP8KsxQwS3xOoiEQPtDkMgmH4GojEoSjiLHZ9OGSxZuUmpf4PjApOMstJHQPsOFRzXy8JDzEB5bfRvklRHPGwU2KaV1RluTXX08nP8R6EV0hrvZcl9dN+5mC4kRkzAknygyO45DSzheb9PRV3p4/uwEHP/BYWJga88Vp1jhMpeMoLJ3nd7Jslw5y8bGLCrULwK2Jz3Rd9HwlQ+aE+Ht3CiG</vt:lpwstr>
  </property>
  <property fmtid="{D5CDD505-2E9C-101B-9397-08002B2CF9AE}" pid="88" name="x1ye=81">
    <vt:lpwstr>HcvXHXw4aWm69xDBM8Qzsx3VwhwpWAMScSAP3d6lpSNW31LqLKtN9O34CIXoKv6xsHmG6iM6jeLN+189XrxKljXjvoJ6kKUXzksg2gvCjFhguXKRFhSF9KUkzH+IHaMyPf6VoOgvPiKOzS8sPxaYmw4biV7wNXju81O4QsDwSWh2O2WiPq+yQPp2DAKg7i/FJe5ZkyMo/4eQTBefuUU5i1Th39qGgZExwVQh3M0tIzRh7QP4Fpb3jgUZY/RZOVk</vt:lpwstr>
  </property>
  <property fmtid="{D5CDD505-2E9C-101B-9397-08002B2CF9AE}" pid="89" name="x1ye=82">
    <vt:lpwstr>2gfRX9fu5oE6QeyLlzoJUWXsHHEYHTPgKmHH4HFmDMuUdF5rVsJP7A81Kky0XBW9BmMTx5wJaK/WmNl28BNE3qFCJhzrXiAw6vFJsqNvVMk26Hm4/8ZowGcTHleYvZDM9m6Atz4o6pac4FyZc9iNgPlC+kmrIhqptK3vhpyYmDQPkRz9Q6fl+N06qQ7t5bLex4gXNN2h9L9cUSxqH5jtHLdQw+W059M2+piW3O15OMGTlce9JMZQXiADyCeWmMl</vt:lpwstr>
  </property>
  <property fmtid="{D5CDD505-2E9C-101B-9397-08002B2CF9AE}" pid="90" name="x1ye=83">
    <vt:lpwstr>ANqYfGdeqUE/Ib153gIXy6Y6nKxkrUxQdlRp6VbIWuJ+bgAR/96HBLHW06MqACRSAlwzjhCg6p5DYmne70PfioP6oEqj34qMi3zrGTmGnUzriOGar3YVQnZSUIlvej8tFrqre+1fJqg8fqlBPyz5JI1UXSHlqnXIb0GYmpMM9hxnDUmCHDi3FTR7AOEg55eAKy+Vx3mwzpMIIjQ82jedqhhpsSi+ItSMAGfQG9ZQG6gNl+0NwokNgFVU8l/odJx</vt:lpwstr>
  </property>
  <property fmtid="{D5CDD505-2E9C-101B-9397-08002B2CF9AE}" pid="91" name="x1ye=84">
    <vt:lpwstr>zMcocdO6IcDAeNU/w40xBzP102+adwHY0+uqYHpcLSxkOlLlSpC8Kxsi7dXX2gxWSD7EHQw+/eiQyMK/7awrrBVt3YlJ+JNCZfnp0ECJWZ3HMd/2qQtdo9uPBjZmbFC6N37EqvpNqB3dqaYScl2a+P76CcOXaRJh0yTrDCY+8BspR8qeGwDGjp0HfJKgG1z+IaBCbAB2EBbg88Ga0n07WUPnD2ZtYoxSkZeW6++Hxhjn3nXoUevaQ6V+4K8lbge</vt:lpwstr>
  </property>
  <property fmtid="{D5CDD505-2E9C-101B-9397-08002B2CF9AE}" pid="92" name="x1ye=85">
    <vt:lpwstr>uzYSltoIog7xYq01yUfoR6F31ht+nsmTb63s2WXWe+fVCMtBqbW6Onp2l46CN5PdZlB90anRcAyPe0ziZ+8Btbztc9Ep0Op+UvsIXyL2OOgpBLbyB17OChEayiIwjJSCaIuixw7CoAomJ3PI3sQfnTBdX29JcNErCAFgpWW1zket+aSeXwnY56fBc1Of0Ul2W7jxVJlaldg14XBCKlQYhq76jTNc+5xTNjPQzRiXtkK2/URP7WTf3e+cZBXeaaz</vt:lpwstr>
  </property>
  <property fmtid="{D5CDD505-2E9C-101B-9397-08002B2CF9AE}" pid="93" name="x1ye=86">
    <vt:lpwstr>hvM6bwrrK188s82Si9l9jpjI8sZkmzuZ8S+WzTa+jpT2nXoyKqZUi3MTdrrHXonMhbIhfDzp6hmnrB2qa86EI9BbHH3rRVsW7DhjH/7mo6mZK5/E1PCgbwC5HLCNLGqIXZZqXTsfTznaPQES7UM5HrPLQHBC4looYQpXf4spRP5LDhh3uOCiLE8PhE5Xu98HAV7ThK8qH7VRRhYrM5TpcThhZ6baz7E+f7JXnnvE5iQMUuTiJUjqT2D1vr4+zXe</vt:lpwstr>
  </property>
  <property fmtid="{D5CDD505-2E9C-101B-9397-08002B2CF9AE}" pid="94" name="x1ye=87">
    <vt:lpwstr>SwMP4WFywwvP2EyCPrkcZI5rapDxJO8HFE8z9/Q03E74k/1LVDpQ8eiQ/5W2om+Vnbn5rdaKcNCvCb9tvJ4h4MfTbVkPf5n6LpW0PzucYv1U3LHVdyMqsOHvNNs7+K/rmJB39l6MPIvVuJ1t5gslvzWRkLdLnLcb9gqD1DmURp3jVCeoddxVc2IckFBJvFZleyQp6W7wLSC2QfEM+DXYkHT2B0HjcdXPz0AOIgwfMGYTMr1juDcHzFqWBV0mufK</vt:lpwstr>
  </property>
  <property fmtid="{D5CDD505-2E9C-101B-9397-08002B2CF9AE}" pid="95" name="x1ye=88">
    <vt:lpwstr>xpUPji6o0qBOnlPstrFelAXPnG/GplD+BwNp8/eTKvuIGIyuNfW3VzobjIFjbcd4cqJ31T4uFz240dEAfg07r1/NautSPfFFFL9vGYdG4JhSgr4SLKdX0+h7OfMLoNlOyG0MbgII7OJ+Xn06Ojn2GORb1PgCaUW9RRQa4Au5JgwGK8fy3hunddtagmaM/ntDuZgQdl5nV8aKFp6MiKMx72MSbrbO6yUONxgjRxub+IOad8VPuLNbZUEBfcFxo+x</vt:lpwstr>
  </property>
  <property fmtid="{D5CDD505-2E9C-101B-9397-08002B2CF9AE}" pid="96" name="x1ye=89">
    <vt:lpwstr>/Xqm3m5zSUjQqbXJoO+f0qcHmLl3P1iz4HidNBoXbzyoWdxE6S1IulgQyIDydCc4xu55FgPwDuPI91O2bjlSMxQbHOYeWv4TgROfSlnIE+HEP8bJFlALSlePjpyYU8W0GqgBMfplpPh/9UPUUfGYZGFGWQiex7niTeuj0I8D3b83aqBbsdUDMyqL9CjeydK0r9GKuhLo2ZUlHZvA412zeeqGWyzjBvLDeABWLHQikmwa+FqAHoUYFuwqU13LANr</vt:lpwstr>
  </property>
  <property fmtid="{D5CDD505-2E9C-101B-9397-08002B2CF9AE}" pid="97" name="x1ye=9">
    <vt:lpwstr>WVRHMOrjc9c6MFsrNmor48u02+VBbEmxuX95rmL34P23wyJIZu1GppdySzOR8/8RMAJu2g+E7poPtXLKN20GoP10WurtpWoTA+dgDyXFJBGMIq10yL/PtzyH4JiL3V03PkHn5v0ZihPce9EMbC8m+YKjoH1w0fkouL6xK3aLFNrRtqi8YYdpWv0Z+2za8aKp+9cSlAyFhM5b5ArLauok8/iR1ZEf34i2H5hE0Wa2R50354Lnyoptd9iwwge3EdC</vt:lpwstr>
  </property>
  <property fmtid="{D5CDD505-2E9C-101B-9397-08002B2CF9AE}" pid="98" name="x1ye=90">
    <vt:lpwstr>7GlPkZFgo4rHpcb8epfw3WgSzT2Kv3zIXIa4Q5OGLq8ifU3ud+BBoFoo7OiBjnp3AgDtwE1XulqB8RxubXcW+DQ81Ufq2xeXbFPnj9ERtMtrmP+RnfCHQGfOL0pkQfL+Ij1j+ajjQm+/CPWoPOplrh9O3VtzI2/Gt/esTsLcRwPFFcptW8YnSzmIaZNrrxj9FueMZSyScNlOkruZhuCgBFlRv8kzGTBoIwe/TeayEXDwodB+xhdOluw+Cqrx/0P</vt:lpwstr>
  </property>
  <property fmtid="{D5CDD505-2E9C-101B-9397-08002B2CF9AE}" pid="99" name="x1ye=91">
    <vt:lpwstr>HW3lCkdseHTN3uSqeprthpJgrJ8DIs0zhSiFqfTM4BwAV/2A5IOwu9lh8cVMNau78rYqT6sZzAJy3SCo6OTDQrl0huiXvnKQMynm8wQxQUVF+I+2V+RCY1J5KGA99XiqT2wyVMhahlZDroo9jvqL762KIPaLCJqCCa2gx+U+vcy653KlT6qKqd84VYqMUiN7iG35IXx2eChToUtAiONlmRx98oBuWWUcYBNEibn9ToNX13ECNLVGFFvwdLeusW6</vt:lpwstr>
  </property>
  <property fmtid="{D5CDD505-2E9C-101B-9397-08002B2CF9AE}" pid="100" name="x1ye=92">
    <vt:lpwstr>SvYxr2RjPM++FDxF56yrsCLUDm2lLtmcHw0vloeobRT0EUB7AjWnBwibmIpe1MtpD+R24ZDGG3VirDjc2oIAtNfjFXBNmxcMfR511l2pcXOU85/ioXhOqeURlwmqBuWTdVw+YxesorlmV65BGqHupPcSePbsWgZvgZGUJE+ZdPLoQ6Xvz/PU8UgqRNuSbJVD4sqCoBGsnfsXQ+oluyxEF6g0rornlzxX3Oz0d8RdfdnKXflRNJYVOhJANST8dOa</vt:lpwstr>
  </property>
  <property fmtid="{D5CDD505-2E9C-101B-9397-08002B2CF9AE}" pid="101" name="x1ye=93">
    <vt:lpwstr>wo28zctvZa4sRU3biGkIpE3c73koTyJswDhi1cXyVSY/bZ5ZTgY3vyHNs1Oj7zYICdTWMNH+If2CkoaZOE8TXMsc33XSUyULucFlaMXEVLqKfIh/JLqibK0NlJHNIZmv2ma6V6HzddIijPpwoxm5Z36AMXfIM1N8aXwxn2h1LDj2VODvin5C/l4DcJgaO764jRCemSMShGWGwM3SaB6a8NlFbSR0dPH6X6zeBgkGgLwnIlxdzIU83xvUjeb/EOZ</vt:lpwstr>
  </property>
  <property fmtid="{D5CDD505-2E9C-101B-9397-08002B2CF9AE}" pid="102" name="x1ye=94">
    <vt:lpwstr>uW22nENvxewwWD1hovnOCHCAvnf6nXNE6lwjozi5/8G2fRIbrNrff8a9Nml8vu4KW59VxjLBw7rKWAUodVLnIAg8JDuVI1sGDw+tDMocOSVuzoBBz0TjkLLXDytdU6UY0j7KT6SeIRowWqsELp3Q274fv7LSGbrR6Qvh/koG88vj1ZCwOfIycmkkp15FuxBGwcjm/JF9/6v34TL4DKHJM6fJ8BQqeSByDmbfrLIqpO85gJYHRmjogZp85PcWiF9</vt:lpwstr>
  </property>
  <property fmtid="{D5CDD505-2E9C-101B-9397-08002B2CF9AE}" pid="103" name="x1ye=95">
    <vt:lpwstr>/GpIRdULMbVR3R29ClLF8Xg7PsZPXv4NprATqPBX6YkJKNLGbdWds726LZJvOcp7Zvtvi4fobEjwqfUFSow3hDedmpbtEaYMrTpxsgS3DNP/G6E8mvU63skTXPzastshkWB2FUIIcg6eSm1Z4p2389E2Fkiku2ifzscuSKEnDTse8RYipBer80qev/ApdsXV5HYguI8Io1pxEuLjI7Z3eAX/huKq1dYGZ3fi4RRwK/uXfobBfUGP9+4d+EUorr7</vt:lpwstr>
  </property>
  <property fmtid="{D5CDD505-2E9C-101B-9397-08002B2CF9AE}" pid="104" name="x1ye=96">
    <vt:lpwstr>LV7MslQoHOoRvVeYU+Weo9E4obqud2YLmmvW8D+hkkJw2ZKC8SuSpc2xGuW461TVSiC1BuJxMnC5Mh6emWGa6EhaD1fTY8wmcMq3Y12K4TevNRWTJTtx4/19fSWuBAnxi/rLFmhuZ1MAz0zvAZp/RzJxxpA+fdNkI/mAsSJQsUbuCo81vpmrGZ0DzOGXhacM1/ffQvTFTwa0aJE5av+BczxHGy6S7mw2CnOAd/jt2OAk4lqqHZZZ6g0zjUItV74</vt:lpwstr>
  </property>
  <property fmtid="{D5CDD505-2E9C-101B-9397-08002B2CF9AE}" pid="105" name="x1ye=97">
    <vt:lpwstr>8OgJcGMafxfV7kgu41qWnMONde5xvomFDZxuOxOpdfLK4PKwhYoHr3hgBn4JjGSeawGDAU9jBlxC7U+eFAT4cfRqkmeiUG/c84H+nX1pmzNkVCtqvkYy06KfNvx/W/MSwewv3z/pvKPyH7m68McpnNEreQ21MStknvvnBiG9ts4VeiUbEOQeGN8rjHrshFsoZ9lyodVvx9gCz20Y/dxPHMbSrqwN9TwqssN7CFoHl49/SRDP4lW54RYDqqOUmIb</vt:lpwstr>
  </property>
  <property fmtid="{D5CDD505-2E9C-101B-9397-08002B2CF9AE}" pid="106" name="x1ye=98">
    <vt:lpwstr>1Nwwv5aIHV0uSnYxd5kB54J7kwWityaSUqT2C1Nsg57aINFI3nVkN81Z2Lvf7E5UsOMyqjoa+siNluPkkger12KBnPK/ufaykx2qNefwS7YXuiXKG2T0YGICjoK7StZHuuocUm0bBtLcHmgQK3yDsNcCTo5BmEeuZBUQRAa2f52TqQO6cnaWwMRJBP1e1fusJ0mD4xOHhyeb55kZy9fc+/3niJSnOR8ws6awpNLdjNPyOWh860c6nprHERvfXHO</vt:lpwstr>
  </property>
  <property fmtid="{D5CDD505-2E9C-101B-9397-08002B2CF9AE}" pid="107" name="x1ye=99">
    <vt:lpwstr>ABCTIk6bpPwvxtcTUjUeoPbrkOLHCMZDsWPDcTjLno1WBIfyFcAgEySHx7UufyVu1QXAb9vYRNcqPzIf40Dift+Lh92wbfAhhvTUWJnUy8GEo0AvnqwXbj+s+5X0qjeiUzc63xKvmpmNmVL8XI5/4HbNrITxLnIT8QULWOmJSMjRN9HxtaxYmi9I3K5galqzMVbx4zMf76uybnTuifAUKBpAvq6KD+NH1tuSsOxHPT78nB6kCmSrbWTLnBzi8Fn</vt:lpwstr>
  </property>
</Properties>
</file>